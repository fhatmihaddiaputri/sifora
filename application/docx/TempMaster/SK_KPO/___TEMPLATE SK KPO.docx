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26E81" w14:textId="43988987" w:rsidR="009B2AC3" w:rsidRPr="006819D4" w:rsidRDefault="009B2AC3" w:rsidP="000C5352">
      <w:pPr>
        <w:rPr>
          <w:rFonts w:cs="Times New Roman"/>
          <w:sz w:val="20"/>
          <w:szCs w:val="20"/>
        </w:rPr>
      </w:pPr>
      <w:bookmarkStart w:id="0" w:name="_GoBack"/>
      <w:bookmarkEnd w:id="0"/>
    </w:p>
    <w:p w14:paraId="74BB9A0B" w14:textId="77777777" w:rsidR="002A2B4F" w:rsidRPr="006819D4" w:rsidRDefault="002A2B4F" w:rsidP="002A2B4F">
      <w:pPr>
        <w:jc w:val="center"/>
        <w:rPr>
          <w:rFonts w:cs="Times New Roman"/>
          <w:sz w:val="20"/>
          <w:szCs w:val="20"/>
        </w:rPr>
      </w:pPr>
    </w:p>
    <w:p w14:paraId="263783B2" w14:textId="6B9B755B" w:rsidR="002A2B4F" w:rsidRPr="006819D4" w:rsidRDefault="002A2B4F" w:rsidP="002A2B4F">
      <w:pPr>
        <w:jc w:val="center"/>
        <w:rPr>
          <w:rFonts w:cs="Times New Roman"/>
          <w:sz w:val="20"/>
          <w:szCs w:val="20"/>
        </w:rPr>
      </w:pPr>
    </w:p>
    <w:p w14:paraId="3FC4513B" w14:textId="2A4FF038" w:rsidR="002A2B4F" w:rsidRPr="006819D4" w:rsidRDefault="006819D4" w:rsidP="002A2B4F">
      <w:pPr>
        <w:pStyle w:val="Title"/>
        <w:tabs>
          <w:tab w:val="left" w:pos="3600"/>
        </w:tabs>
        <w:rPr>
          <w:rFonts w:ascii="Times New Roman" w:hAnsi="Times New Roman" w:cs="Times New Roman"/>
          <w:b/>
          <w:bCs/>
          <w:sz w:val="20"/>
        </w:rPr>
      </w:pPr>
      <w:r w:rsidRPr="004D73D9">
        <w:rPr>
          <w:rFonts w:ascii="Times New Roman" w:hAnsi="Times New Roman" w:cs="Times New Roman"/>
          <w:b/>
          <w:bCs/>
          <w:sz w:val="20"/>
        </w:rPr>
        <w:t>MAHKAMAH AGUNG REPUBLIK INDONESIA</w:t>
      </w:r>
    </w:p>
    <w:p w14:paraId="309D618B" w14:textId="6F7C4247" w:rsidR="00401E4A" w:rsidRPr="006819D4" w:rsidRDefault="002A2B4F" w:rsidP="002A2B4F">
      <w:pPr>
        <w:jc w:val="center"/>
        <w:rPr>
          <w:rFonts w:cs="Times New Roman"/>
          <w:sz w:val="20"/>
          <w:szCs w:val="20"/>
        </w:rPr>
      </w:pPr>
      <w:r w:rsidRPr="006819D4">
        <w:rPr>
          <w:rFonts w:cs="Times New Roman"/>
          <w:b/>
          <w:bCs/>
          <w:sz w:val="20"/>
          <w:szCs w:val="20"/>
        </w:rPr>
        <w:t xml:space="preserve"> BADAN URUSAN ADMINISTRASI</w:t>
      </w:r>
    </w:p>
    <w:p w14:paraId="302D215D" w14:textId="77777777" w:rsidR="009B2AC3" w:rsidRPr="006819D4" w:rsidRDefault="009B2AC3">
      <w:pPr>
        <w:rPr>
          <w:rFonts w:cs="Times New Roman"/>
          <w:sz w:val="20"/>
          <w:szCs w:val="20"/>
        </w:rPr>
      </w:pPr>
    </w:p>
    <w:tbl>
      <w:tblPr>
        <w:tblW w:w="10504" w:type="dxa"/>
        <w:tblInd w:w="-9" w:type="dxa"/>
        <w:tblLayout w:type="fixed"/>
        <w:tblCellMar>
          <w:left w:w="0" w:type="dxa"/>
          <w:right w:w="0" w:type="dxa"/>
        </w:tblCellMar>
        <w:tblLook w:val="0000" w:firstRow="0" w:lastRow="0" w:firstColumn="0" w:lastColumn="0" w:noHBand="0" w:noVBand="0"/>
      </w:tblPr>
      <w:tblGrid>
        <w:gridCol w:w="10504"/>
      </w:tblGrid>
      <w:tr w:rsidR="00401E3C" w:rsidRPr="006819D4" w14:paraId="00F3C576" w14:textId="77777777" w:rsidTr="0034290B">
        <w:tc>
          <w:tcPr>
            <w:tcW w:w="10504" w:type="dxa"/>
            <w:shd w:val="clear" w:color="auto" w:fill="auto"/>
          </w:tcPr>
          <w:p w14:paraId="4E65CCC5" w14:textId="26B79EB0" w:rsidR="00401E3C" w:rsidRPr="006819D4" w:rsidRDefault="00401E3C">
            <w:pPr>
              <w:jc w:val="center"/>
              <w:rPr>
                <w:rFonts w:cs="Times New Roman"/>
                <w:b/>
                <w:bCs/>
                <w:sz w:val="20"/>
                <w:szCs w:val="20"/>
              </w:rPr>
            </w:pPr>
            <w:r w:rsidRPr="006819D4">
              <w:rPr>
                <w:rFonts w:cs="Times New Roman"/>
                <w:b/>
                <w:bCs/>
                <w:sz w:val="20"/>
                <w:szCs w:val="20"/>
              </w:rPr>
              <w:t xml:space="preserve">KEPUTUSAN </w:t>
            </w:r>
            <w:r w:rsidR="006819D4" w:rsidRPr="006819D4">
              <w:rPr>
                <w:rFonts w:cs="Times New Roman"/>
                <w:b/>
                <w:bCs/>
                <w:sz w:val="20"/>
                <w:szCs w:val="20"/>
              </w:rPr>
              <w:t>KEPALA BIRO KEPEGAWAIAN</w:t>
            </w:r>
          </w:p>
          <w:p w14:paraId="326D6F31" w14:textId="67093D8A" w:rsidR="00401E3C" w:rsidRPr="006819D4" w:rsidRDefault="00EA2344">
            <w:pPr>
              <w:jc w:val="center"/>
              <w:rPr>
                <w:rFonts w:cs="Times New Roman"/>
                <w:b/>
                <w:bCs/>
                <w:sz w:val="20"/>
                <w:szCs w:val="20"/>
              </w:rPr>
            </w:pPr>
            <w:proofErr w:type="gramStart"/>
            <w:r w:rsidRPr="006819D4">
              <w:rPr>
                <w:rFonts w:cs="Times New Roman"/>
                <w:b/>
                <w:bCs/>
                <w:sz w:val="20"/>
                <w:szCs w:val="20"/>
              </w:rPr>
              <w:t>NOMOR</w:t>
            </w:r>
            <w:r w:rsidR="00401E3C" w:rsidRPr="006819D4">
              <w:rPr>
                <w:rFonts w:cs="Times New Roman"/>
                <w:b/>
                <w:bCs/>
                <w:sz w:val="20"/>
                <w:szCs w:val="20"/>
              </w:rPr>
              <w:t xml:space="preserve"> :</w:t>
            </w:r>
            <w:proofErr w:type="gramEnd"/>
            <w:r w:rsidR="00401E3C" w:rsidRPr="006819D4">
              <w:rPr>
                <w:rFonts w:cs="Times New Roman"/>
                <w:b/>
                <w:bCs/>
                <w:sz w:val="20"/>
                <w:szCs w:val="20"/>
              </w:rPr>
              <w:t xml:space="preserve"> </w:t>
            </w:r>
            <w:r w:rsidR="00530AB0">
              <w:rPr>
                <w:rFonts w:cs="Times New Roman"/>
                <w:b/>
                <w:bCs/>
                <w:sz w:val="20"/>
                <w:szCs w:val="20"/>
              </w:rPr>
              <w:fldChar w:fldCharType="begin"/>
            </w:r>
            <w:r w:rsidR="00530AB0">
              <w:rPr>
                <w:rFonts w:cs="Times New Roman"/>
                <w:b/>
                <w:bCs/>
                <w:sz w:val="20"/>
                <w:szCs w:val="20"/>
              </w:rPr>
              <w:instrText xml:space="preserve"> MERGEFIELD NO_SK </w:instrText>
            </w:r>
            <w:r w:rsidR="00530AB0">
              <w:rPr>
                <w:rFonts w:cs="Times New Roman"/>
                <w:b/>
                <w:bCs/>
                <w:sz w:val="20"/>
                <w:szCs w:val="20"/>
              </w:rPr>
              <w:fldChar w:fldCharType="end"/>
            </w:r>
          </w:p>
          <w:p w14:paraId="2B4F8B89" w14:textId="77777777" w:rsidR="00401E3C" w:rsidRPr="006819D4" w:rsidRDefault="00401E3C">
            <w:pPr>
              <w:jc w:val="center"/>
              <w:rPr>
                <w:rFonts w:cs="Times New Roman"/>
                <w:b/>
                <w:bCs/>
                <w:sz w:val="20"/>
                <w:szCs w:val="20"/>
              </w:rPr>
            </w:pPr>
            <w:r w:rsidRPr="006819D4">
              <w:rPr>
                <w:rFonts w:cs="Times New Roman"/>
                <w:b/>
                <w:bCs/>
                <w:sz w:val="20"/>
                <w:szCs w:val="20"/>
              </w:rPr>
              <w:t>TENTANG</w:t>
            </w:r>
          </w:p>
          <w:p w14:paraId="25A8CD5B" w14:textId="77777777" w:rsidR="00401E3C" w:rsidRPr="006819D4" w:rsidRDefault="00401E3C">
            <w:pPr>
              <w:jc w:val="center"/>
              <w:rPr>
                <w:rFonts w:cs="Times New Roman"/>
                <w:b/>
                <w:bCs/>
                <w:sz w:val="20"/>
                <w:szCs w:val="20"/>
              </w:rPr>
            </w:pPr>
            <w:r w:rsidRPr="006819D4">
              <w:rPr>
                <w:rFonts w:cs="Times New Roman"/>
                <w:b/>
                <w:bCs/>
                <w:sz w:val="20"/>
                <w:szCs w:val="20"/>
              </w:rPr>
              <w:t>KENAIKAN PANGKAT PEGAWAI NEGERI SIPIL</w:t>
            </w:r>
          </w:p>
          <w:p w14:paraId="57DAD394" w14:textId="75E5F8EF" w:rsidR="00401E3C" w:rsidRPr="006819D4" w:rsidRDefault="006819D4">
            <w:pPr>
              <w:jc w:val="center"/>
              <w:rPr>
                <w:rFonts w:cs="Times New Roman"/>
                <w:b/>
                <w:bCs/>
                <w:sz w:val="20"/>
                <w:szCs w:val="20"/>
              </w:rPr>
            </w:pPr>
            <w:r w:rsidRPr="006819D4">
              <w:rPr>
                <w:rFonts w:cs="Times New Roman"/>
                <w:b/>
                <w:bCs/>
                <w:sz w:val="20"/>
                <w:szCs w:val="20"/>
              </w:rPr>
              <w:t>KEPALA BIRO KEPEGAWAIAN</w:t>
            </w:r>
            <w:r w:rsidR="00EC1826" w:rsidRPr="006819D4">
              <w:rPr>
                <w:rFonts w:cs="Times New Roman"/>
                <w:b/>
                <w:bCs/>
                <w:sz w:val="20"/>
                <w:szCs w:val="20"/>
              </w:rPr>
              <w:t>,</w:t>
            </w:r>
          </w:p>
        </w:tc>
      </w:tr>
    </w:tbl>
    <w:p w14:paraId="22EAFA8A" w14:textId="77777777" w:rsidR="007135C2" w:rsidRPr="006819D4" w:rsidRDefault="007135C2">
      <w:pPr>
        <w:jc w:val="center"/>
        <w:rPr>
          <w:rFonts w:cs="Times New Roman"/>
          <w:sz w:val="20"/>
          <w:szCs w:val="20"/>
        </w:rPr>
      </w:pPr>
    </w:p>
    <w:tbl>
      <w:tblPr>
        <w:tblW w:w="10530" w:type="dxa"/>
        <w:tblInd w:w="-185" w:type="dxa"/>
        <w:tblLayout w:type="fixed"/>
        <w:tblCellMar>
          <w:left w:w="0" w:type="dxa"/>
          <w:right w:w="0" w:type="dxa"/>
        </w:tblCellMar>
        <w:tblLook w:val="0000" w:firstRow="0" w:lastRow="0" w:firstColumn="0" w:lastColumn="0" w:noHBand="0" w:noVBand="0"/>
      </w:tblPr>
      <w:tblGrid>
        <w:gridCol w:w="1451"/>
        <w:gridCol w:w="255"/>
        <w:gridCol w:w="8824"/>
      </w:tblGrid>
      <w:tr w:rsidR="007135C2" w:rsidRPr="006819D4" w14:paraId="1C96A326" w14:textId="77777777" w:rsidTr="00905F0D">
        <w:tc>
          <w:tcPr>
            <w:tcW w:w="1451" w:type="dxa"/>
            <w:shd w:val="clear" w:color="auto" w:fill="auto"/>
          </w:tcPr>
          <w:p w14:paraId="2B9A3C3A" w14:textId="77777777" w:rsidR="007135C2" w:rsidRPr="006819D4" w:rsidRDefault="007135C2">
            <w:pPr>
              <w:snapToGrid w:val="0"/>
              <w:rPr>
                <w:rFonts w:cs="Times New Roman"/>
                <w:sz w:val="20"/>
                <w:szCs w:val="20"/>
              </w:rPr>
            </w:pPr>
            <w:proofErr w:type="spellStart"/>
            <w:r w:rsidRPr="006819D4">
              <w:rPr>
                <w:rFonts w:cs="Times New Roman"/>
                <w:sz w:val="20"/>
                <w:szCs w:val="20"/>
              </w:rPr>
              <w:t>Menimbang</w:t>
            </w:r>
            <w:proofErr w:type="spellEnd"/>
          </w:p>
        </w:tc>
        <w:tc>
          <w:tcPr>
            <w:tcW w:w="255" w:type="dxa"/>
            <w:shd w:val="clear" w:color="auto" w:fill="auto"/>
          </w:tcPr>
          <w:p w14:paraId="570555F9" w14:textId="77777777" w:rsidR="007135C2" w:rsidRPr="006819D4" w:rsidRDefault="007135C2">
            <w:pPr>
              <w:snapToGrid w:val="0"/>
              <w:jc w:val="center"/>
              <w:rPr>
                <w:rFonts w:cs="Times New Roman"/>
                <w:sz w:val="20"/>
                <w:szCs w:val="20"/>
              </w:rPr>
            </w:pPr>
            <w:r w:rsidRPr="006819D4">
              <w:rPr>
                <w:rFonts w:cs="Times New Roman"/>
                <w:sz w:val="20"/>
                <w:szCs w:val="20"/>
              </w:rPr>
              <w:t>:</w:t>
            </w:r>
          </w:p>
        </w:tc>
        <w:tc>
          <w:tcPr>
            <w:tcW w:w="8824" w:type="dxa"/>
            <w:shd w:val="clear" w:color="auto" w:fill="auto"/>
          </w:tcPr>
          <w:p w14:paraId="02C00BF0" w14:textId="23E77A41" w:rsidR="007135C2" w:rsidRPr="006819D4" w:rsidRDefault="009B2AC3" w:rsidP="009B2AC3">
            <w:pPr>
              <w:snapToGrid w:val="0"/>
              <w:jc w:val="both"/>
              <w:rPr>
                <w:rFonts w:cs="Times New Roman"/>
                <w:sz w:val="20"/>
                <w:szCs w:val="20"/>
              </w:rPr>
            </w:pPr>
            <w:proofErr w:type="spellStart"/>
            <w:r w:rsidRPr="006819D4">
              <w:rPr>
                <w:rFonts w:cs="Times New Roman"/>
                <w:sz w:val="20"/>
                <w:szCs w:val="20"/>
              </w:rPr>
              <w:t>bahwa</w:t>
            </w:r>
            <w:proofErr w:type="spellEnd"/>
            <w:r w:rsidRPr="006819D4">
              <w:rPr>
                <w:rFonts w:cs="Times New Roman"/>
                <w:sz w:val="20"/>
                <w:szCs w:val="20"/>
              </w:rPr>
              <w:t xml:space="preserve"> </w:t>
            </w:r>
            <w:proofErr w:type="spellStart"/>
            <w:r w:rsidRPr="006819D4">
              <w:rPr>
                <w:rFonts w:cs="Times New Roman"/>
                <w:sz w:val="20"/>
                <w:szCs w:val="20"/>
              </w:rPr>
              <w:t>Pegawai</w:t>
            </w:r>
            <w:proofErr w:type="spellEnd"/>
            <w:r w:rsidRPr="006819D4">
              <w:rPr>
                <w:rFonts w:cs="Times New Roman"/>
                <w:sz w:val="20"/>
                <w:szCs w:val="20"/>
              </w:rPr>
              <w:t xml:space="preserve"> Negeri </w:t>
            </w:r>
            <w:proofErr w:type="spellStart"/>
            <w:r w:rsidRPr="006819D4">
              <w:rPr>
                <w:rFonts w:cs="Times New Roman"/>
                <w:sz w:val="20"/>
                <w:szCs w:val="20"/>
              </w:rPr>
              <w:t>Sipil</w:t>
            </w:r>
            <w:proofErr w:type="spellEnd"/>
            <w:r w:rsidRPr="006819D4">
              <w:rPr>
                <w:rFonts w:cs="Times New Roman"/>
                <w:sz w:val="20"/>
                <w:szCs w:val="20"/>
              </w:rPr>
              <w:t xml:space="preserve"> yang </w:t>
            </w:r>
            <w:proofErr w:type="spellStart"/>
            <w:r w:rsidRPr="006819D4">
              <w:rPr>
                <w:rFonts w:cs="Times New Roman"/>
                <w:sz w:val="20"/>
                <w:szCs w:val="20"/>
              </w:rPr>
              <w:t>namanya</w:t>
            </w:r>
            <w:proofErr w:type="spellEnd"/>
            <w:r w:rsidRPr="006819D4">
              <w:rPr>
                <w:rFonts w:cs="Times New Roman"/>
                <w:sz w:val="20"/>
                <w:szCs w:val="20"/>
              </w:rPr>
              <w:t xml:space="preserve"> </w:t>
            </w:r>
            <w:proofErr w:type="spellStart"/>
            <w:r w:rsidRPr="006819D4">
              <w:rPr>
                <w:rFonts w:cs="Times New Roman"/>
                <w:sz w:val="20"/>
                <w:szCs w:val="20"/>
              </w:rPr>
              <w:t>tersebut</w:t>
            </w:r>
            <w:proofErr w:type="spellEnd"/>
            <w:r w:rsidRPr="006819D4">
              <w:rPr>
                <w:rFonts w:cs="Times New Roman"/>
                <w:sz w:val="20"/>
                <w:szCs w:val="20"/>
              </w:rPr>
              <w:t xml:space="preserve"> </w:t>
            </w:r>
            <w:proofErr w:type="spellStart"/>
            <w:r w:rsidRPr="006819D4">
              <w:rPr>
                <w:rFonts w:cs="Times New Roman"/>
                <w:sz w:val="20"/>
                <w:szCs w:val="20"/>
              </w:rPr>
              <w:t>dalam</w:t>
            </w:r>
            <w:proofErr w:type="spellEnd"/>
            <w:r w:rsidRPr="006819D4">
              <w:rPr>
                <w:rFonts w:cs="Times New Roman"/>
                <w:sz w:val="20"/>
                <w:szCs w:val="20"/>
              </w:rPr>
              <w:t xml:space="preserve"> Keputusan </w:t>
            </w:r>
            <w:proofErr w:type="spellStart"/>
            <w:r w:rsidRPr="006819D4">
              <w:rPr>
                <w:rFonts w:cs="Times New Roman"/>
                <w:sz w:val="20"/>
                <w:szCs w:val="20"/>
              </w:rPr>
              <w:t>ini</w:t>
            </w:r>
            <w:proofErr w:type="spellEnd"/>
            <w:r w:rsidRPr="006819D4">
              <w:rPr>
                <w:rFonts w:cs="Times New Roman"/>
                <w:sz w:val="20"/>
                <w:szCs w:val="20"/>
              </w:rPr>
              <w:t xml:space="preserve">, </w:t>
            </w:r>
            <w:proofErr w:type="spellStart"/>
            <w:r w:rsidRPr="006819D4">
              <w:rPr>
                <w:rFonts w:cs="Times New Roman"/>
                <w:sz w:val="20"/>
                <w:szCs w:val="20"/>
              </w:rPr>
              <w:t>memenuhi</w:t>
            </w:r>
            <w:proofErr w:type="spellEnd"/>
            <w:r w:rsidRPr="006819D4">
              <w:rPr>
                <w:rFonts w:cs="Times New Roman"/>
                <w:sz w:val="20"/>
                <w:szCs w:val="20"/>
              </w:rPr>
              <w:t xml:space="preserve"> </w:t>
            </w:r>
            <w:proofErr w:type="spellStart"/>
            <w:r w:rsidRPr="006819D4">
              <w:rPr>
                <w:rFonts w:cs="Times New Roman"/>
                <w:sz w:val="20"/>
                <w:szCs w:val="20"/>
              </w:rPr>
              <w:t>syarat</w:t>
            </w:r>
            <w:proofErr w:type="spellEnd"/>
            <w:r w:rsidRPr="006819D4">
              <w:rPr>
                <w:rFonts w:cs="Times New Roman"/>
                <w:sz w:val="20"/>
                <w:szCs w:val="20"/>
              </w:rPr>
              <w:t xml:space="preserve"> dan </w:t>
            </w:r>
            <w:proofErr w:type="spellStart"/>
            <w:r w:rsidRPr="006819D4">
              <w:rPr>
                <w:rFonts w:cs="Times New Roman"/>
                <w:sz w:val="20"/>
                <w:szCs w:val="20"/>
              </w:rPr>
              <w:t>dipandang</w:t>
            </w:r>
            <w:proofErr w:type="spellEnd"/>
            <w:r w:rsidRPr="006819D4">
              <w:rPr>
                <w:rFonts w:cs="Times New Roman"/>
                <w:sz w:val="20"/>
                <w:szCs w:val="20"/>
              </w:rPr>
              <w:t xml:space="preserve"> </w:t>
            </w:r>
            <w:proofErr w:type="spellStart"/>
            <w:r w:rsidRPr="006819D4">
              <w:rPr>
                <w:rFonts w:cs="Times New Roman"/>
                <w:sz w:val="20"/>
                <w:szCs w:val="20"/>
              </w:rPr>
              <w:t>cakap</w:t>
            </w:r>
            <w:proofErr w:type="spellEnd"/>
            <w:r w:rsidRPr="006819D4">
              <w:rPr>
                <w:rFonts w:cs="Times New Roman"/>
                <w:sz w:val="20"/>
                <w:szCs w:val="20"/>
              </w:rPr>
              <w:t xml:space="preserve"> </w:t>
            </w:r>
            <w:proofErr w:type="spellStart"/>
            <w:r w:rsidRPr="006819D4">
              <w:rPr>
                <w:rFonts w:cs="Times New Roman"/>
                <w:sz w:val="20"/>
                <w:szCs w:val="20"/>
              </w:rPr>
              <w:t>untuk</w:t>
            </w:r>
            <w:proofErr w:type="spellEnd"/>
            <w:r w:rsidRPr="006819D4">
              <w:rPr>
                <w:rFonts w:cs="Times New Roman"/>
                <w:sz w:val="20"/>
                <w:szCs w:val="20"/>
              </w:rPr>
              <w:t xml:space="preserve"> </w:t>
            </w:r>
            <w:proofErr w:type="spellStart"/>
            <w:r w:rsidRPr="006819D4">
              <w:rPr>
                <w:rFonts w:cs="Times New Roman"/>
                <w:sz w:val="20"/>
                <w:szCs w:val="20"/>
              </w:rPr>
              <w:t>dinaikkan</w:t>
            </w:r>
            <w:proofErr w:type="spellEnd"/>
            <w:r w:rsidR="007631AB" w:rsidRPr="006819D4">
              <w:rPr>
                <w:rFonts w:cs="Times New Roman"/>
                <w:sz w:val="20"/>
                <w:szCs w:val="20"/>
              </w:rPr>
              <w:t xml:space="preserve"> </w:t>
            </w:r>
            <w:proofErr w:type="spellStart"/>
            <w:r w:rsidR="007631AB" w:rsidRPr="006819D4">
              <w:rPr>
                <w:rFonts w:cs="Times New Roman"/>
                <w:sz w:val="20"/>
                <w:szCs w:val="20"/>
              </w:rPr>
              <w:t>pangkat</w:t>
            </w:r>
            <w:r w:rsidR="00E3012B">
              <w:rPr>
                <w:rFonts w:cs="Times New Roman"/>
                <w:sz w:val="20"/>
                <w:szCs w:val="20"/>
              </w:rPr>
              <w:t>nya</w:t>
            </w:r>
            <w:proofErr w:type="spellEnd"/>
            <w:r w:rsidR="007631AB" w:rsidRPr="006819D4">
              <w:rPr>
                <w:rFonts w:cs="Times New Roman"/>
                <w:sz w:val="20"/>
                <w:szCs w:val="20"/>
              </w:rPr>
              <w:t xml:space="preserve"> </w:t>
            </w:r>
            <w:proofErr w:type="spellStart"/>
            <w:r w:rsidR="007631AB" w:rsidRPr="006819D4">
              <w:rPr>
                <w:rFonts w:cs="Times New Roman"/>
                <w:sz w:val="20"/>
                <w:szCs w:val="20"/>
              </w:rPr>
              <w:t>setingkat</w:t>
            </w:r>
            <w:proofErr w:type="spellEnd"/>
            <w:r w:rsidR="007631AB" w:rsidRPr="006819D4">
              <w:rPr>
                <w:rFonts w:cs="Times New Roman"/>
                <w:sz w:val="20"/>
                <w:szCs w:val="20"/>
              </w:rPr>
              <w:t xml:space="preserve"> </w:t>
            </w:r>
            <w:proofErr w:type="spellStart"/>
            <w:r w:rsidR="007631AB" w:rsidRPr="006819D4">
              <w:rPr>
                <w:rFonts w:cs="Times New Roman"/>
                <w:sz w:val="20"/>
                <w:szCs w:val="20"/>
              </w:rPr>
              <w:t>lebih</w:t>
            </w:r>
            <w:proofErr w:type="spellEnd"/>
            <w:r w:rsidR="007631AB" w:rsidRPr="006819D4">
              <w:rPr>
                <w:rFonts w:cs="Times New Roman"/>
                <w:sz w:val="20"/>
                <w:szCs w:val="20"/>
              </w:rPr>
              <w:t xml:space="preserve"> </w:t>
            </w:r>
            <w:proofErr w:type="spellStart"/>
            <w:r w:rsidR="007631AB" w:rsidRPr="006819D4">
              <w:rPr>
                <w:rFonts w:cs="Times New Roman"/>
                <w:sz w:val="20"/>
                <w:szCs w:val="20"/>
              </w:rPr>
              <w:t>tinggi</w:t>
            </w:r>
            <w:proofErr w:type="spellEnd"/>
            <w:r w:rsidR="007631AB" w:rsidRPr="006819D4">
              <w:rPr>
                <w:rFonts w:cs="Times New Roman"/>
                <w:sz w:val="20"/>
                <w:szCs w:val="20"/>
              </w:rPr>
              <w:t>.</w:t>
            </w:r>
          </w:p>
        </w:tc>
      </w:tr>
    </w:tbl>
    <w:p w14:paraId="59FD9BAF" w14:textId="77777777" w:rsidR="007135C2" w:rsidRPr="006819D4" w:rsidRDefault="007135C2">
      <w:pPr>
        <w:rPr>
          <w:rFonts w:cs="Times New Roman"/>
          <w:sz w:val="20"/>
          <w:szCs w:val="20"/>
        </w:rPr>
      </w:pPr>
    </w:p>
    <w:tbl>
      <w:tblPr>
        <w:tblW w:w="10530" w:type="dxa"/>
        <w:tblInd w:w="-185" w:type="dxa"/>
        <w:tblLayout w:type="fixed"/>
        <w:tblCellMar>
          <w:left w:w="0" w:type="dxa"/>
          <w:right w:w="0" w:type="dxa"/>
        </w:tblCellMar>
        <w:tblLook w:val="0000" w:firstRow="0" w:lastRow="0" w:firstColumn="0" w:lastColumn="0" w:noHBand="0" w:noVBand="0"/>
      </w:tblPr>
      <w:tblGrid>
        <w:gridCol w:w="1451"/>
        <w:gridCol w:w="255"/>
        <w:gridCol w:w="8824"/>
      </w:tblGrid>
      <w:tr w:rsidR="007135C2" w:rsidRPr="006819D4" w14:paraId="4C3B47E3" w14:textId="77777777" w:rsidTr="00905F0D">
        <w:tc>
          <w:tcPr>
            <w:tcW w:w="1451" w:type="dxa"/>
            <w:shd w:val="clear" w:color="auto" w:fill="auto"/>
          </w:tcPr>
          <w:p w14:paraId="714A5FDD" w14:textId="77777777" w:rsidR="007135C2" w:rsidRPr="006819D4" w:rsidRDefault="007135C2">
            <w:pPr>
              <w:snapToGrid w:val="0"/>
              <w:rPr>
                <w:rFonts w:cs="Times New Roman"/>
                <w:sz w:val="20"/>
                <w:szCs w:val="20"/>
              </w:rPr>
            </w:pPr>
            <w:proofErr w:type="spellStart"/>
            <w:r w:rsidRPr="006819D4">
              <w:rPr>
                <w:rFonts w:cs="Times New Roman"/>
                <w:sz w:val="20"/>
                <w:szCs w:val="20"/>
              </w:rPr>
              <w:t>Mengingat</w:t>
            </w:r>
            <w:proofErr w:type="spellEnd"/>
          </w:p>
        </w:tc>
        <w:tc>
          <w:tcPr>
            <w:tcW w:w="255" w:type="dxa"/>
            <w:shd w:val="clear" w:color="auto" w:fill="auto"/>
          </w:tcPr>
          <w:p w14:paraId="4D4C9294" w14:textId="77777777" w:rsidR="007135C2" w:rsidRPr="006819D4" w:rsidRDefault="007135C2">
            <w:pPr>
              <w:snapToGrid w:val="0"/>
              <w:jc w:val="center"/>
              <w:rPr>
                <w:rFonts w:cs="Times New Roman"/>
                <w:sz w:val="20"/>
                <w:szCs w:val="20"/>
              </w:rPr>
            </w:pPr>
            <w:r w:rsidRPr="006819D4">
              <w:rPr>
                <w:rFonts w:cs="Times New Roman"/>
                <w:sz w:val="20"/>
                <w:szCs w:val="20"/>
              </w:rPr>
              <w:t>:</w:t>
            </w:r>
          </w:p>
        </w:tc>
        <w:tc>
          <w:tcPr>
            <w:tcW w:w="8824" w:type="dxa"/>
            <w:shd w:val="clear" w:color="auto" w:fill="auto"/>
          </w:tcPr>
          <w:p w14:paraId="0DA003D2" w14:textId="1D8B76E0" w:rsidR="009B2AC3" w:rsidRPr="001C57D0" w:rsidRDefault="009B2AC3" w:rsidP="009B2AC3">
            <w:pPr>
              <w:pStyle w:val="ListParagraph"/>
              <w:numPr>
                <w:ilvl w:val="0"/>
                <w:numId w:val="4"/>
              </w:numPr>
              <w:autoSpaceDE w:val="0"/>
              <w:autoSpaceDN w:val="0"/>
              <w:adjustRightInd w:val="0"/>
              <w:spacing w:after="0" w:line="240" w:lineRule="auto"/>
              <w:ind w:left="363" w:hanging="357"/>
              <w:jc w:val="both"/>
              <w:rPr>
                <w:rFonts w:ascii="Times New Roman" w:hAnsi="Times New Roman"/>
                <w:sz w:val="20"/>
                <w:szCs w:val="20"/>
              </w:rPr>
            </w:pPr>
            <w:proofErr w:type="spellStart"/>
            <w:r w:rsidRPr="001C57D0">
              <w:rPr>
                <w:rFonts w:ascii="Times New Roman" w:hAnsi="Times New Roman"/>
                <w:sz w:val="20"/>
                <w:szCs w:val="20"/>
              </w:rPr>
              <w:t>Undang-Undang</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Nomor</w:t>
            </w:r>
            <w:proofErr w:type="spellEnd"/>
            <w:r w:rsidRPr="001C57D0">
              <w:rPr>
                <w:rFonts w:ascii="Times New Roman" w:hAnsi="Times New Roman"/>
                <w:sz w:val="20"/>
                <w:szCs w:val="20"/>
              </w:rPr>
              <w:t xml:space="preserve"> 3 </w:t>
            </w:r>
            <w:proofErr w:type="spellStart"/>
            <w:r w:rsidRPr="001C57D0">
              <w:rPr>
                <w:rFonts w:ascii="Times New Roman" w:hAnsi="Times New Roman"/>
                <w:sz w:val="20"/>
                <w:szCs w:val="20"/>
              </w:rPr>
              <w:t>Tahun</w:t>
            </w:r>
            <w:proofErr w:type="spellEnd"/>
            <w:r w:rsidRPr="001C57D0">
              <w:rPr>
                <w:rFonts w:ascii="Times New Roman" w:hAnsi="Times New Roman"/>
                <w:sz w:val="20"/>
                <w:szCs w:val="20"/>
              </w:rPr>
              <w:t xml:space="preserve"> 2009 </w:t>
            </w:r>
            <w:proofErr w:type="spellStart"/>
            <w:r w:rsidRPr="001C57D0">
              <w:rPr>
                <w:rFonts w:ascii="Times New Roman" w:hAnsi="Times New Roman"/>
                <w:sz w:val="20"/>
                <w:szCs w:val="20"/>
              </w:rPr>
              <w:t>tentang</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Perubahan</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Kedua</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Atas</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Und</w:t>
            </w:r>
            <w:r w:rsidR="006819D4" w:rsidRPr="001C57D0">
              <w:rPr>
                <w:rFonts w:ascii="Times New Roman" w:hAnsi="Times New Roman"/>
                <w:sz w:val="20"/>
                <w:szCs w:val="20"/>
              </w:rPr>
              <w:t>ang-Undang</w:t>
            </w:r>
            <w:proofErr w:type="spellEnd"/>
            <w:r w:rsidR="006819D4" w:rsidRPr="001C57D0">
              <w:rPr>
                <w:rFonts w:ascii="Times New Roman" w:hAnsi="Times New Roman"/>
                <w:sz w:val="20"/>
                <w:szCs w:val="20"/>
              </w:rPr>
              <w:t xml:space="preserve"> </w:t>
            </w:r>
            <w:proofErr w:type="spellStart"/>
            <w:r w:rsidR="006819D4" w:rsidRPr="001C57D0">
              <w:rPr>
                <w:rFonts w:ascii="Times New Roman" w:hAnsi="Times New Roman"/>
                <w:sz w:val="20"/>
                <w:szCs w:val="20"/>
              </w:rPr>
              <w:t>Nomor</w:t>
            </w:r>
            <w:proofErr w:type="spellEnd"/>
            <w:r w:rsidR="006819D4" w:rsidRPr="001C57D0">
              <w:rPr>
                <w:rFonts w:ascii="Times New Roman" w:hAnsi="Times New Roman"/>
                <w:sz w:val="20"/>
                <w:szCs w:val="20"/>
              </w:rPr>
              <w:t xml:space="preserve"> 14 </w:t>
            </w:r>
            <w:proofErr w:type="spellStart"/>
            <w:r w:rsidR="006819D4" w:rsidRPr="001C57D0">
              <w:rPr>
                <w:rFonts w:ascii="Times New Roman" w:hAnsi="Times New Roman"/>
                <w:sz w:val="20"/>
                <w:szCs w:val="20"/>
              </w:rPr>
              <w:t>Tahun</w:t>
            </w:r>
            <w:proofErr w:type="spellEnd"/>
            <w:r w:rsidR="006819D4" w:rsidRPr="001C57D0">
              <w:rPr>
                <w:rFonts w:ascii="Times New Roman" w:hAnsi="Times New Roman"/>
                <w:sz w:val="20"/>
                <w:szCs w:val="20"/>
              </w:rPr>
              <w:t xml:space="preserve"> 1985 </w:t>
            </w:r>
            <w:proofErr w:type="spellStart"/>
            <w:r w:rsidRPr="001C57D0">
              <w:rPr>
                <w:rFonts w:ascii="Times New Roman" w:hAnsi="Times New Roman"/>
                <w:sz w:val="20"/>
                <w:szCs w:val="20"/>
              </w:rPr>
              <w:t>tentang</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Mahkamah</w:t>
            </w:r>
            <w:proofErr w:type="spellEnd"/>
            <w:r w:rsidRPr="001C57D0">
              <w:rPr>
                <w:rFonts w:ascii="Times New Roman" w:hAnsi="Times New Roman"/>
                <w:sz w:val="20"/>
                <w:szCs w:val="20"/>
              </w:rPr>
              <w:t xml:space="preserve"> Agung;</w:t>
            </w:r>
          </w:p>
          <w:p w14:paraId="7E1F2AB8" w14:textId="34733986" w:rsidR="002A2B4F" w:rsidRDefault="002A2B4F" w:rsidP="009B2AC3">
            <w:pPr>
              <w:pStyle w:val="ListParagraph"/>
              <w:numPr>
                <w:ilvl w:val="0"/>
                <w:numId w:val="4"/>
              </w:numPr>
              <w:autoSpaceDE w:val="0"/>
              <w:autoSpaceDN w:val="0"/>
              <w:adjustRightInd w:val="0"/>
              <w:spacing w:after="0" w:line="240" w:lineRule="auto"/>
              <w:ind w:left="363" w:hanging="357"/>
              <w:jc w:val="both"/>
              <w:rPr>
                <w:rFonts w:ascii="Times New Roman" w:hAnsi="Times New Roman"/>
                <w:sz w:val="20"/>
                <w:szCs w:val="20"/>
              </w:rPr>
            </w:pPr>
            <w:proofErr w:type="spellStart"/>
            <w:r w:rsidRPr="001C57D0">
              <w:rPr>
                <w:rFonts w:ascii="Times New Roman" w:hAnsi="Times New Roman"/>
                <w:sz w:val="20"/>
                <w:szCs w:val="20"/>
              </w:rPr>
              <w:t>Undang-Undang</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Nomor</w:t>
            </w:r>
            <w:proofErr w:type="spellEnd"/>
            <w:r w:rsidRPr="001C57D0">
              <w:rPr>
                <w:rFonts w:ascii="Times New Roman" w:hAnsi="Times New Roman"/>
                <w:sz w:val="20"/>
                <w:szCs w:val="20"/>
              </w:rPr>
              <w:t xml:space="preserve"> 5 </w:t>
            </w:r>
            <w:proofErr w:type="spellStart"/>
            <w:r w:rsidRPr="001C57D0">
              <w:rPr>
                <w:rFonts w:ascii="Times New Roman" w:hAnsi="Times New Roman"/>
                <w:sz w:val="20"/>
                <w:szCs w:val="20"/>
              </w:rPr>
              <w:t>Tahun</w:t>
            </w:r>
            <w:proofErr w:type="spellEnd"/>
            <w:r w:rsidRPr="001C57D0">
              <w:rPr>
                <w:rFonts w:ascii="Times New Roman" w:hAnsi="Times New Roman"/>
                <w:sz w:val="20"/>
                <w:szCs w:val="20"/>
              </w:rPr>
              <w:t xml:space="preserve"> 2014 </w:t>
            </w:r>
            <w:proofErr w:type="spellStart"/>
            <w:r w:rsidRPr="001C57D0">
              <w:rPr>
                <w:rFonts w:ascii="Times New Roman" w:hAnsi="Times New Roman"/>
                <w:sz w:val="20"/>
                <w:szCs w:val="20"/>
              </w:rPr>
              <w:t>tentang</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Aparatur</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Sipil</w:t>
            </w:r>
            <w:proofErr w:type="spellEnd"/>
            <w:r w:rsidRPr="001C57D0">
              <w:rPr>
                <w:rFonts w:ascii="Times New Roman" w:hAnsi="Times New Roman"/>
                <w:sz w:val="20"/>
                <w:szCs w:val="20"/>
              </w:rPr>
              <w:t xml:space="preserve"> Negara;</w:t>
            </w:r>
          </w:p>
          <w:p w14:paraId="43728D44" w14:textId="1CA23D67" w:rsidR="00960DD4" w:rsidRPr="001C57D0" w:rsidRDefault="00960DD4" w:rsidP="009B2AC3">
            <w:pPr>
              <w:pStyle w:val="ListParagraph"/>
              <w:numPr>
                <w:ilvl w:val="0"/>
                <w:numId w:val="4"/>
              </w:numPr>
              <w:autoSpaceDE w:val="0"/>
              <w:autoSpaceDN w:val="0"/>
              <w:adjustRightInd w:val="0"/>
              <w:spacing w:after="0" w:line="240" w:lineRule="auto"/>
              <w:ind w:left="363" w:hanging="357"/>
              <w:jc w:val="both"/>
              <w:rPr>
                <w:rFonts w:ascii="Times New Roman" w:hAnsi="Times New Roman"/>
                <w:sz w:val="20"/>
                <w:szCs w:val="20"/>
              </w:rPr>
            </w:pPr>
            <w:proofErr w:type="spellStart"/>
            <w:r w:rsidRPr="001C57D0">
              <w:rPr>
                <w:rFonts w:ascii="Times New Roman" w:hAnsi="Times New Roman"/>
                <w:sz w:val="20"/>
                <w:szCs w:val="20"/>
              </w:rPr>
              <w:t>Peraturan</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Pemerintah</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Nomor</w:t>
            </w:r>
            <w:proofErr w:type="spellEnd"/>
            <w:r w:rsidRPr="001C57D0">
              <w:rPr>
                <w:rFonts w:ascii="Times New Roman" w:hAnsi="Times New Roman"/>
                <w:sz w:val="20"/>
                <w:szCs w:val="20"/>
              </w:rPr>
              <w:t xml:space="preserve"> 30 </w:t>
            </w:r>
            <w:proofErr w:type="spellStart"/>
            <w:r w:rsidRPr="001C57D0">
              <w:rPr>
                <w:rFonts w:ascii="Times New Roman" w:hAnsi="Times New Roman"/>
                <w:sz w:val="20"/>
                <w:szCs w:val="20"/>
              </w:rPr>
              <w:t>Tahun</w:t>
            </w:r>
            <w:proofErr w:type="spellEnd"/>
            <w:r w:rsidRPr="001C57D0">
              <w:rPr>
                <w:rFonts w:ascii="Times New Roman" w:hAnsi="Times New Roman"/>
                <w:sz w:val="20"/>
                <w:szCs w:val="20"/>
              </w:rPr>
              <w:t xml:space="preserve"> 2015 </w:t>
            </w:r>
            <w:proofErr w:type="spellStart"/>
            <w:r w:rsidRPr="001C57D0">
              <w:rPr>
                <w:rFonts w:ascii="Times New Roman" w:hAnsi="Times New Roman"/>
                <w:sz w:val="20"/>
                <w:szCs w:val="20"/>
              </w:rPr>
              <w:t>tentang</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Perubahan</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Ketujuh</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Belas</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Atas</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Peraturan</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Pemerintah</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Nomor</w:t>
            </w:r>
            <w:proofErr w:type="spellEnd"/>
            <w:r w:rsidRPr="001C57D0">
              <w:rPr>
                <w:rFonts w:ascii="Times New Roman" w:hAnsi="Times New Roman"/>
                <w:sz w:val="20"/>
                <w:szCs w:val="20"/>
              </w:rPr>
              <w:t xml:space="preserve"> 7 </w:t>
            </w:r>
            <w:proofErr w:type="spellStart"/>
            <w:r w:rsidRPr="001C57D0">
              <w:rPr>
                <w:rFonts w:ascii="Times New Roman" w:hAnsi="Times New Roman"/>
                <w:sz w:val="20"/>
                <w:szCs w:val="20"/>
              </w:rPr>
              <w:t>Tahun</w:t>
            </w:r>
            <w:proofErr w:type="spellEnd"/>
            <w:r w:rsidRPr="001C57D0">
              <w:rPr>
                <w:rFonts w:ascii="Times New Roman" w:hAnsi="Times New Roman"/>
                <w:sz w:val="20"/>
                <w:szCs w:val="20"/>
              </w:rPr>
              <w:t xml:space="preserve"> 1977 </w:t>
            </w:r>
            <w:proofErr w:type="spellStart"/>
            <w:r w:rsidRPr="001C57D0">
              <w:rPr>
                <w:rFonts w:ascii="Times New Roman" w:hAnsi="Times New Roman"/>
                <w:sz w:val="20"/>
                <w:szCs w:val="20"/>
              </w:rPr>
              <w:t>tentang</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Peraturan</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Gaji</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Pegawai</w:t>
            </w:r>
            <w:proofErr w:type="spellEnd"/>
            <w:r w:rsidRPr="001C57D0">
              <w:rPr>
                <w:rFonts w:ascii="Times New Roman" w:hAnsi="Times New Roman"/>
                <w:sz w:val="20"/>
                <w:szCs w:val="20"/>
              </w:rPr>
              <w:t xml:space="preserve"> Negeri </w:t>
            </w:r>
            <w:proofErr w:type="spellStart"/>
            <w:r w:rsidRPr="001C57D0">
              <w:rPr>
                <w:rFonts w:ascii="Times New Roman" w:hAnsi="Times New Roman"/>
                <w:sz w:val="20"/>
                <w:szCs w:val="20"/>
              </w:rPr>
              <w:t>Sipil</w:t>
            </w:r>
            <w:proofErr w:type="spellEnd"/>
            <w:r w:rsidRPr="001C57D0">
              <w:rPr>
                <w:rFonts w:ascii="Times New Roman" w:hAnsi="Times New Roman"/>
                <w:sz w:val="20"/>
                <w:szCs w:val="20"/>
              </w:rPr>
              <w:t>;</w:t>
            </w:r>
          </w:p>
          <w:p w14:paraId="415F941D" w14:textId="34CB4200" w:rsidR="009B2AC3" w:rsidRPr="00960DD4" w:rsidRDefault="001C57D0" w:rsidP="00960DD4">
            <w:pPr>
              <w:pStyle w:val="ListParagraph"/>
              <w:numPr>
                <w:ilvl w:val="0"/>
                <w:numId w:val="4"/>
              </w:numPr>
              <w:autoSpaceDE w:val="0"/>
              <w:autoSpaceDN w:val="0"/>
              <w:adjustRightInd w:val="0"/>
              <w:spacing w:after="0" w:line="240" w:lineRule="auto"/>
              <w:ind w:left="363" w:hanging="357"/>
              <w:jc w:val="both"/>
              <w:rPr>
                <w:rFonts w:ascii="Times New Roman" w:hAnsi="Times New Roman"/>
                <w:sz w:val="20"/>
                <w:szCs w:val="20"/>
              </w:rPr>
            </w:pPr>
            <w:r w:rsidRPr="001C57D0">
              <w:rPr>
                <w:rFonts w:ascii="Times New Roman" w:hAnsi="Times New Roman"/>
                <w:sz w:val="20"/>
                <w:szCs w:val="20"/>
                <w:lang w:val="sv-SE"/>
              </w:rPr>
              <w:t>Peraturan Pemerintah Nomor 11 Tahun 2017 tentang Manajemen Pegawai Negeri Sipil;</w:t>
            </w:r>
          </w:p>
          <w:p w14:paraId="3FBF7DE4" w14:textId="304D57DD" w:rsidR="001C57D0" w:rsidRPr="001C57D0" w:rsidRDefault="001C57D0" w:rsidP="009B2AC3">
            <w:pPr>
              <w:pStyle w:val="ListParagraph"/>
              <w:numPr>
                <w:ilvl w:val="0"/>
                <w:numId w:val="4"/>
              </w:numPr>
              <w:autoSpaceDE w:val="0"/>
              <w:autoSpaceDN w:val="0"/>
              <w:adjustRightInd w:val="0"/>
              <w:spacing w:after="0" w:line="240" w:lineRule="auto"/>
              <w:ind w:left="363" w:hanging="357"/>
              <w:jc w:val="both"/>
              <w:rPr>
                <w:rFonts w:ascii="Times New Roman" w:hAnsi="Times New Roman"/>
                <w:sz w:val="20"/>
                <w:szCs w:val="20"/>
              </w:rPr>
            </w:pPr>
            <w:r w:rsidRPr="001C57D0">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sidRPr="001C57D0">
              <w:rPr>
                <w:rFonts w:ascii="Times New Roman" w:hAnsi="Times New Roman"/>
                <w:bCs/>
                <w:sz w:val="20"/>
                <w:szCs w:val="20"/>
                <w:lang w:val="sv-SE"/>
              </w:rPr>
              <w:t>;</w:t>
            </w:r>
          </w:p>
          <w:p w14:paraId="0AC1EA04" w14:textId="474D5DE0" w:rsidR="007135C2" w:rsidRPr="006819D4" w:rsidRDefault="009B2AC3" w:rsidP="009B2AC3">
            <w:pPr>
              <w:pStyle w:val="ListParagraph"/>
              <w:numPr>
                <w:ilvl w:val="0"/>
                <w:numId w:val="4"/>
              </w:numPr>
              <w:autoSpaceDE w:val="0"/>
              <w:autoSpaceDN w:val="0"/>
              <w:adjustRightInd w:val="0"/>
              <w:spacing w:after="0" w:line="240" w:lineRule="auto"/>
              <w:ind w:left="363" w:hanging="357"/>
              <w:jc w:val="both"/>
              <w:rPr>
                <w:rFonts w:ascii="Times New Roman" w:hAnsi="Times New Roman"/>
                <w:sz w:val="20"/>
                <w:szCs w:val="20"/>
              </w:rPr>
            </w:pPr>
            <w:r w:rsidRPr="001C57D0">
              <w:rPr>
                <w:rFonts w:ascii="Times New Roman" w:hAnsi="Times New Roman"/>
                <w:sz w:val="20"/>
                <w:szCs w:val="20"/>
              </w:rPr>
              <w:t>Keputusa</w:t>
            </w:r>
            <w:r w:rsidR="005468B4" w:rsidRPr="001C57D0">
              <w:rPr>
                <w:rFonts w:ascii="Times New Roman" w:hAnsi="Times New Roman"/>
                <w:sz w:val="20"/>
                <w:szCs w:val="20"/>
              </w:rPr>
              <w:t xml:space="preserve">n </w:t>
            </w:r>
            <w:proofErr w:type="spellStart"/>
            <w:r w:rsidR="005468B4" w:rsidRPr="001C57D0">
              <w:rPr>
                <w:rFonts w:ascii="Times New Roman" w:hAnsi="Times New Roman"/>
                <w:sz w:val="20"/>
                <w:szCs w:val="20"/>
              </w:rPr>
              <w:t>Ketua</w:t>
            </w:r>
            <w:proofErr w:type="spellEnd"/>
            <w:r w:rsidR="005468B4" w:rsidRPr="001C57D0">
              <w:rPr>
                <w:rFonts w:ascii="Times New Roman" w:hAnsi="Times New Roman"/>
                <w:sz w:val="20"/>
                <w:szCs w:val="20"/>
              </w:rPr>
              <w:t xml:space="preserve"> </w:t>
            </w:r>
            <w:proofErr w:type="spellStart"/>
            <w:r w:rsidR="005468B4" w:rsidRPr="001C57D0">
              <w:rPr>
                <w:rFonts w:ascii="Times New Roman" w:hAnsi="Times New Roman"/>
                <w:sz w:val="20"/>
                <w:szCs w:val="20"/>
              </w:rPr>
              <w:t>Mahkamah</w:t>
            </w:r>
            <w:proofErr w:type="spellEnd"/>
            <w:r w:rsidR="005468B4" w:rsidRPr="001C57D0">
              <w:rPr>
                <w:rFonts w:ascii="Times New Roman" w:hAnsi="Times New Roman"/>
                <w:sz w:val="20"/>
                <w:szCs w:val="20"/>
              </w:rPr>
              <w:t xml:space="preserve"> Agung RI </w:t>
            </w:r>
            <w:proofErr w:type="spellStart"/>
            <w:r w:rsidR="005468B4" w:rsidRPr="001C57D0">
              <w:rPr>
                <w:rFonts w:ascii="Times New Roman" w:hAnsi="Times New Roman"/>
                <w:sz w:val="20"/>
                <w:szCs w:val="20"/>
              </w:rPr>
              <w:t>Nomor</w:t>
            </w:r>
            <w:proofErr w:type="spellEnd"/>
            <w:r w:rsidR="005468B4" w:rsidRPr="001C57D0">
              <w:rPr>
                <w:rFonts w:ascii="Times New Roman" w:hAnsi="Times New Roman"/>
                <w:sz w:val="20"/>
                <w:szCs w:val="20"/>
              </w:rPr>
              <w:t xml:space="preserve"> </w:t>
            </w:r>
            <w:r w:rsidRPr="001C57D0">
              <w:rPr>
                <w:rFonts w:ascii="Times New Roman" w:hAnsi="Times New Roman"/>
                <w:sz w:val="20"/>
                <w:szCs w:val="20"/>
              </w:rPr>
              <w:t>125/KMA/SK/IX/2009</w:t>
            </w:r>
            <w:r w:rsidRPr="001C57D0">
              <w:rPr>
                <w:rFonts w:ascii="Times New Roman" w:hAnsi="Times New Roman"/>
                <w:sz w:val="20"/>
                <w:szCs w:val="20"/>
                <w:lang w:val="id-ID"/>
              </w:rPr>
              <w:t xml:space="preserve"> tentang Pendelegasian Sebagian Wewenang </w:t>
            </w:r>
            <w:proofErr w:type="spellStart"/>
            <w:r w:rsidRPr="001C57D0">
              <w:rPr>
                <w:rFonts w:ascii="Times New Roman" w:hAnsi="Times New Roman"/>
                <w:sz w:val="20"/>
                <w:szCs w:val="20"/>
              </w:rPr>
              <w:t>Kepada</w:t>
            </w:r>
            <w:proofErr w:type="spellEnd"/>
            <w:r w:rsidRPr="001C57D0">
              <w:rPr>
                <w:rFonts w:ascii="Times New Roman" w:hAnsi="Times New Roman"/>
                <w:sz w:val="20"/>
                <w:szCs w:val="20"/>
              </w:rPr>
              <w:t xml:space="preserve"> Para </w:t>
            </w:r>
            <w:proofErr w:type="spellStart"/>
            <w:r w:rsidRPr="001C57D0">
              <w:rPr>
                <w:rFonts w:ascii="Times New Roman" w:hAnsi="Times New Roman"/>
                <w:sz w:val="20"/>
                <w:szCs w:val="20"/>
              </w:rPr>
              <w:t>Pejabat</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Eselon</w:t>
            </w:r>
            <w:proofErr w:type="spellEnd"/>
            <w:r w:rsidRPr="001C57D0">
              <w:rPr>
                <w:rFonts w:ascii="Times New Roman" w:hAnsi="Times New Roman"/>
                <w:sz w:val="20"/>
                <w:szCs w:val="20"/>
              </w:rPr>
              <w:t xml:space="preserve"> I dan </w:t>
            </w:r>
            <w:proofErr w:type="spellStart"/>
            <w:r w:rsidRPr="001C57D0">
              <w:rPr>
                <w:rFonts w:ascii="Times New Roman" w:hAnsi="Times New Roman"/>
                <w:sz w:val="20"/>
                <w:szCs w:val="20"/>
              </w:rPr>
              <w:t>Ketua</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Pengadilan</w:t>
            </w:r>
            <w:proofErr w:type="spellEnd"/>
            <w:r w:rsidRPr="001C57D0">
              <w:rPr>
                <w:rFonts w:ascii="Times New Roman" w:hAnsi="Times New Roman"/>
                <w:sz w:val="20"/>
                <w:szCs w:val="20"/>
              </w:rPr>
              <w:t xml:space="preserve"> Tingkat Banding di </w:t>
            </w:r>
            <w:proofErr w:type="spellStart"/>
            <w:r w:rsidRPr="001C57D0">
              <w:rPr>
                <w:rFonts w:ascii="Times New Roman" w:hAnsi="Times New Roman"/>
                <w:sz w:val="20"/>
                <w:szCs w:val="20"/>
              </w:rPr>
              <w:t>Lingkungan</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Mahkamah</w:t>
            </w:r>
            <w:proofErr w:type="spellEnd"/>
            <w:r w:rsidRPr="001C57D0">
              <w:rPr>
                <w:rFonts w:ascii="Times New Roman" w:hAnsi="Times New Roman"/>
                <w:sz w:val="20"/>
                <w:szCs w:val="20"/>
              </w:rPr>
              <w:t xml:space="preserve"> Agung </w:t>
            </w:r>
            <w:proofErr w:type="spellStart"/>
            <w:r w:rsidRPr="001C57D0">
              <w:rPr>
                <w:rFonts w:ascii="Times New Roman" w:hAnsi="Times New Roman"/>
                <w:sz w:val="20"/>
                <w:szCs w:val="20"/>
              </w:rPr>
              <w:t>untuk</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Penand</w:t>
            </w:r>
            <w:r w:rsidR="007631AB" w:rsidRPr="001C57D0">
              <w:rPr>
                <w:rFonts w:ascii="Times New Roman" w:hAnsi="Times New Roman"/>
                <w:sz w:val="20"/>
                <w:szCs w:val="20"/>
              </w:rPr>
              <w:t>atanganan</w:t>
            </w:r>
            <w:proofErr w:type="spellEnd"/>
            <w:r w:rsidR="007631AB" w:rsidRPr="001C57D0">
              <w:rPr>
                <w:rFonts w:ascii="Times New Roman" w:hAnsi="Times New Roman"/>
                <w:sz w:val="20"/>
                <w:szCs w:val="20"/>
              </w:rPr>
              <w:t xml:space="preserve"> di </w:t>
            </w:r>
            <w:proofErr w:type="spellStart"/>
            <w:r w:rsidR="007631AB" w:rsidRPr="001C57D0">
              <w:rPr>
                <w:rFonts w:ascii="Times New Roman" w:hAnsi="Times New Roman"/>
                <w:sz w:val="20"/>
                <w:szCs w:val="20"/>
              </w:rPr>
              <w:t>Bidang</w:t>
            </w:r>
            <w:proofErr w:type="spellEnd"/>
            <w:r w:rsidR="007631AB" w:rsidRPr="001C57D0">
              <w:rPr>
                <w:rFonts w:ascii="Times New Roman" w:hAnsi="Times New Roman"/>
                <w:sz w:val="20"/>
                <w:szCs w:val="20"/>
              </w:rPr>
              <w:t xml:space="preserve"> </w:t>
            </w:r>
            <w:proofErr w:type="spellStart"/>
            <w:r w:rsidR="007631AB" w:rsidRPr="001C57D0">
              <w:rPr>
                <w:rFonts w:ascii="Times New Roman" w:hAnsi="Times New Roman"/>
                <w:sz w:val="20"/>
                <w:szCs w:val="20"/>
              </w:rPr>
              <w:t>Kepegawaian</w:t>
            </w:r>
            <w:proofErr w:type="spellEnd"/>
            <w:r w:rsidR="007631AB" w:rsidRPr="001C57D0">
              <w:rPr>
                <w:rFonts w:ascii="Times New Roman" w:hAnsi="Times New Roman"/>
                <w:sz w:val="20"/>
                <w:szCs w:val="20"/>
              </w:rPr>
              <w:t>.</w:t>
            </w:r>
          </w:p>
        </w:tc>
      </w:tr>
    </w:tbl>
    <w:p w14:paraId="19419E4B" w14:textId="77777777" w:rsidR="007135C2" w:rsidRPr="006819D4" w:rsidRDefault="007135C2">
      <w:pPr>
        <w:rPr>
          <w:rFonts w:cs="Times New Roman"/>
          <w:sz w:val="20"/>
          <w:szCs w:val="20"/>
        </w:rPr>
      </w:pPr>
    </w:p>
    <w:tbl>
      <w:tblPr>
        <w:tblW w:w="10530" w:type="dxa"/>
        <w:tblInd w:w="-185" w:type="dxa"/>
        <w:tblLayout w:type="fixed"/>
        <w:tblCellMar>
          <w:left w:w="0" w:type="dxa"/>
          <w:right w:w="0" w:type="dxa"/>
        </w:tblCellMar>
        <w:tblLook w:val="0000" w:firstRow="0" w:lastRow="0" w:firstColumn="0" w:lastColumn="0" w:noHBand="0" w:noVBand="0"/>
      </w:tblPr>
      <w:tblGrid>
        <w:gridCol w:w="1451"/>
        <w:gridCol w:w="255"/>
        <w:gridCol w:w="8824"/>
      </w:tblGrid>
      <w:tr w:rsidR="007135C2" w:rsidRPr="006819D4" w14:paraId="7C723E22" w14:textId="77777777" w:rsidTr="00905F0D">
        <w:tc>
          <w:tcPr>
            <w:tcW w:w="1451" w:type="dxa"/>
            <w:shd w:val="clear" w:color="auto" w:fill="auto"/>
          </w:tcPr>
          <w:p w14:paraId="05625A06" w14:textId="77777777" w:rsidR="007135C2" w:rsidRPr="006819D4" w:rsidRDefault="007135C2">
            <w:pPr>
              <w:snapToGrid w:val="0"/>
              <w:rPr>
                <w:rFonts w:cs="Times New Roman"/>
                <w:sz w:val="20"/>
                <w:szCs w:val="20"/>
              </w:rPr>
            </w:pPr>
            <w:proofErr w:type="spellStart"/>
            <w:r w:rsidRPr="006819D4">
              <w:rPr>
                <w:rFonts w:cs="Times New Roman"/>
                <w:sz w:val="20"/>
                <w:szCs w:val="20"/>
              </w:rPr>
              <w:t>Memperhatikan</w:t>
            </w:r>
            <w:proofErr w:type="spellEnd"/>
          </w:p>
        </w:tc>
        <w:tc>
          <w:tcPr>
            <w:tcW w:w="255" w:type="dxa"/>
            <w:shd w:val="clear" w:color="auto" w:fill="auto"/>
          </w:tcPr>
          <w:p w14:paraId="29244331" w14:textId="77777777" w:rsidR="007135C2" w:rsidRPr="006819D4" w:rsidRDefault="007135C2">
            <w:pPr>
              <w:snapToGrid w:val="0"/>
              <w:jc w:val="center"/>
              <w:rPr>
                <w:rFonts w:cs="Times New Roman"/>
                <w:sz w:val="20"/>
                <w:szCs w:val="20"/>
              </w:rPr>
            </w:pPr>
            <w:r w:rsidRPr="006819D4">
              <w:rPr>
                <w:rFonts w:cs="Times New Roman"/>
                <w:sz w:val="20"/>
                <w:szCs w:val="20"/>
              </w:rPr>
              <w:t>:</w:t>
            </w:r>
          </w:p>
        </w:tc>
        <w:tc>
          <w:tcPr>
            <w:tcW w:w="8824" w:type="dxa"/>
            <w:shd w:val="clear" w:color="auto" w:fill="auto"/>
          </w:tcPr>
          <w:p w14:paraId="6F326C50" w14:textId="1F8789C0" w:rsidR="007135C2" w:rsidRPr="006819D4" w:rsidRDefault="009B2AC3" w:rsidP="003C2DEA">
            <w:pPr>
              <w:snapToGrid w:val="0"/>
              <w:jc w:val="both"/>
              <w:rPr>
                <w:rFonts w:cs="Times New Roman"/>
                <w:sz w:val="20"/>
                <w:szCs w:val="20"/>
              </w:rPr>
            </w:pPr>
            <w:proofErr w:type="spellStart"/>
            <w:r w:rsidRPr="006819D4">
              <w:rPr>
                <w:rFonts w:cs="Times New Roman"/>
                <w:sz w:val="20"/>
                <w:szCs w:val="20"/>
              </w:rPr>
              <w:t>Persetujuan</w:t>
            </w:r>
            <w:proofErr w:type="spellEnd"/>
            <w:r w:rsidRPr="006819D4">
              <w:rPr>
                <w:rFonts w:cs="Times New Roman"/>
                <w:sz w:val="20"/>
                <w:szCs w:val="20"/>
              </w:rPr>
              <w:t xml:space="preserve"> </w:t>
            </w:r>
            <w:proofErr w:type="spellStart"/>
            <w:r w:rsidRPr="006819D4">
              <w:rPr>
                <w:rFonts w:cs="Times New Roman"/>
                <w:sz w:val="20"/>
                <w:szCs w:val="20"/>
              </w:rPr>
              <w:t>Teknis</w:t>
            </w:r>
            <w:proofErr w:type="spellEnd"/>
            <w:r w:rsidRPr="006819D4">
              <w:rPr>
                <w:rFonts w:cs="Times New Roman"/>
                <w:sz w:val="20"/>
                <w:szCs w:val="20"/>
              </w:rPr>
              <w:t xml:space="preserve"> </w:t>
            </w:r>
            <w:proofErr w:type="spellStart"/>
            <w:r w:rsidRPr="006819D4">
              <w:rPr>
                <w:rFonts w:cs="Times New Roman"/>
                <w:sz w:val="20"/>
                <w:szCs w:val="20"/>
              </w:rPr>
              <w:t>Kepala</w:t>
            </w:r>
            <w:proofErr w:type="spellEnd"/>
            <w:r w:rsidRPr="006819D4">
              <w:rPr>
                <w:rFonts w:cs="Times New Roman"/>
                <w:sz w:val="20"/>
                <w:szCs w:val="20"/>
              </w:rPr>
              <w:t xml:space="preserve"> Badan </w:t>
            </w:r>
            <w:proofErr w:type="spellStart"/>
            <w:r w:rsidRPr="006819D4">
              <w:rPr>
                <w:rFonts w:cs="Times New Roman"/>
                <w:sz w:val="20"/>
                <w:szCs w:val="20"/>
              </w:rPr>
              <w:t>Kepegawaian</w:t>
            </w:r>
            <w:proofErr w:type="spellEnd"/>
            <w:r w:rsidRPr="006819D4">
              <w:rPr>
                <w:rFonts w:cs="Times New Roman"/>
                <w:sz w:val="20"/>
                <w:szCs w:val="20"/>
              </w:rPr>
              <w:t xml:space="preserve"> Negara</w:t>
            </w:r>
            <w:r w:rsidR="007135C2" w:rsidRPr="006819D4">
              <w:rPr>
                <w:rFonts w:cs="Times New Roman"/>
                <w:sz w:val="20"/>
                <w:szCs w:val="20"/>
              </w:rPr>
              <w:t xml:space="preserve"> </w:t>
            </w:r>
            <w:proofErr w:type="spellStart"/>
            <w:r w:rsidR="007135C2" w:rsidRPr="006819D4">
              <w:rPr>
                <w:rFonts w:cs="Times New Roman"/>
                <w:sz w:val="20"/>
                <w:szCs w:val="20"/>
              </w:rPr>
              <w:t>Nomor</w:t>
            </w:r>
            <w:proofErr w:type="spellEnd"/>
            <w:r w:rsidR="007135C2" w:rsidRPr="006819D4">
              <w:rPr>
                <w:rFonts w:cs="Times New Roman"/>
                <w:sz w:val="20"/>
                <w:szCs w:val="20"/>
              </w:rPr>
              <w:t xml:space="preserve"> </w:t>
            </w:r>
            <w:r w:rsidR="001970A0">
              <w:rPr>
                <w:rFonts w:cs="Times New Roman"/>
                <w:sz w:val="20"/>
                <w:szCs w:val="20"/>
              </w:rPr>
              <w:fldChar w:fldCharType="begin"/>
            </w:r>
            <w:r w:rsidR="001970A0">
              <w:rPr>
                <w:rFonts w:cs="Times New Roman"/>
                <w:sz w:val="20"/>
                <w:szCs w:val="20"/>
              </w:rPr>
              <w:instrText xml:space="preserve"> MERGEFIELD NO_PERTEK </w:instrText>
            </w:r>
            <w:r w:rsidR="001970A0">
              <w:rPr>
                <w:rFonts w:cs="Times New Roman"/>
                <w:sz w:val="20"/>
                <w:szCs w:val="20"/>
              </w:rPr>
              <w:fldChar w:fldCharType="separate"/>
            </w:r>
            <w:r w:rsidR="00287074" w:rsidRPr="000A73B9">
              <w:rPr>
                <w:rFonts w:cs="Times New Roman"/>
                <w:noProof/>
                <w:sz w:val="20"/>
                <w:szCs w:val="20"/>
              </w:rPr>
              <w:t>AI-13001000024</w:t>
            </w:r>
            <w:r w:rsidR="001970A0">
              <w:rPr>
                <w:rFonts w:cs="Times New Roman"/>
                <w:sz w:val="20"/>
                <w:szCs w:val="20"/>
              </w:rPr>
              <w:fldChar w:fldCharType="end"/>
            </w:r>
            <w:r w:rsidR="007135C2" w:rsidRPr="006819D4">
              <w:rPr>
                <w:rFonts w:cs="Times New Roman"/>
                <w:sz w:val="20"/>
                <w:szCs w:val="20"/>
              </w:rPr>
              <w:t xml:space="preserve"> </w:t>
            </w:r>
            <w:proofErr w:type="spellStart"/>
            <w:r w:rsidR="007135C2" w:rsidRPr="006819D4">
              <w:rPr>
                <w:rFonts w:cs="Times New Roman"/>
                <w:sz w:val="20"/>
                <w:szCs w:val="20"/>
              </w:rPr>
              <w:t>Tanggal</w:t>
            </w:r>
            <w:proofErr w:type="spellEnd"/>
            <w:r w:rsidR="007135C2" w:rsidRPr="006819D4">
              <w:rPr>
                <w:rFonts w:cs="Times New Roman"/>
                <w:sz w:val="20"/>
                <w:szCs w:val="20"/>
              </w:rPr>
              <w:t xml:space="preserve"> </w:t>
            </w:r>
            <w:r w:rsidR="00B42CAD">
              <w:rPr>
                <w:rFonts w:cs="Times New Roman"/>
                <w:sz w:val="20"/>
                <w:szCs w:val="20"/>
              </w:rPr>
              <w:fldChar w:fldCharType="begin"/>
            </w:r>
            <w:r w:rsidR="00B42CAD">
              <w:rPr>
                <w:rFonts w:cs="Times New Roman"/>
                <w:sz w:val="20"/>
                <w:szCs w:val="20"/>
              </w:rPr>
              <w:instrText xml:space="preserve"> MERGEFIELD  TGL_PERTEK \@ "dd MMMM yyyy" </w:instrText>
            </w:r>
            <w:r w:rsidR="00B42CAD">
              <w:rPr>
                <w:rFonts w:cs="Times New Roman"/>
                <w:sz w:val="20"/>
                <w:szCs w:val="20"/>
              </w:rPr>
              <w:fldChar w:fldCharType="separate"/>
            </w:r>
            <w:r w:rsidR="00287074" w:rsidRPr="000A73B9">
              <w:rPr>
                <w:rFonts w:cs="Times New Roman"/>
                <w:noProof/>
                <w:sz w:val="20"/>
                <w:szCs w:val="20"/>
              </w:rPr>
              <w:t>06 Februari 2019</w:t>
            </w:r>
            <w:r w:rsidR="00B42CAD">
              <w:rPr>
                <w:rFonts w:cs="Times New Roman"/>
                <w:sz w:val="20"/>
                <w:szCs w:val="20"/>
              </w:rPr>
              <w:fldChar w:fldCharType="end"/>
            </w:r>
            <w:r w:rsidR="007631AB" w:rsidRPr="006819D4">
              <w:rPr>
                <w:rFonts w:cs="Times New Roman"/>
                <w:sz w:val="20"/>
                <w:szCs w:val="20"/>
              </w:rPr>
              <w:t>.</w:t>
            </w:r>
          </w:p>
        </w:tc>
      </w:tr>
    </w:tbl>
    <w:p w14:paraId="45C68EF8" w14:textId="5C9C83BE" w:rsidR="007135C2" w:rsidRPr="006819D4" w:rsidRDefault="00007E68" w:rsidP="00EB08E6">
      <w:pPr>
        <w:tabs>
          <w:tab w:val="left" w:pos="1395"/>
          <w:tab w:val="left" w:pos="1740"/>
        </w:tabs>
        <w:spacing w:before="120" w:after="120"/>
        <w:jc w:val="center"/>
        <w:rPr>
          <w:rFonts w:cs="Times New Roman"/>
          <w:b/>
          <w:bCs/>
          <w:sz w:val="20"/>
          <w:szCs w:val="20"/>
        </w:rPr>
      </w:pPr>
      <w:r w:rsidRPr="006819D4">
        <w:rPr>
          <w:rFonts w:cs="Times New Roman"/>
          <w:b/>
          <w:bCs/>
          <w:sz w:val="20"/>
          <w:szCs w:val="20"/>
        </w:rPr>
        <w:t>MEMUTUSKAN</w:t>
      </w:r>
      <w:r w:rsidR="00683FD9" w:rsidRPr="006819D4">
        <w:rPr>
          <w:rFonts w:cs="Times New Roman"/>
          <w:b/>
          <w:bCs/>
          <w:sz w:val="20"/>
          <w:szCs w:val="20"/>
        </w:rPr>
        <w:t>:</w:t>
      </w:r>
      <w:r w:rsidR="001D3C8D" w:rsidRPr="006819D4">
        <w:rPr>
          <w:rFonts w:cs="Times New Roman"/>
          <w:b/>
          <w:bCs/>
          <w:sz w:val="20"/>
          <w:szCs w:val="20"/>
        </w:rPr>
        <w:t xml:space="preserve"> </w:t>
      </w:r>
    </w:p>
    <w:tbl>
      <w:tblPr>
        <w:tblW w:w="10535" w:type="dxa"/>
        <w:tblInd w:w="-185" w:type="dxa"/>
        <w:tblLayout w:type="fixed"/>
        <w:tblCellMar>
          <w:left w:w="0" w:type="dxa"/>
          <w:right w:w="0" w:type="dxa"/>
        </w:tblCellMar>
        <w:tblLook w:val="0000" w:firstRow="0" w:lastRow="0" w:firstColumn="0" w:lastColumn="0" w:noHBand="0" w:noVBand="0"/>
      </w:tblPr>
      <w:tblGrid>
        <w:gridCol w:w="1436"/>
        <w:gridCol w:w="285"/>
        <w:gridCol w:w="2565"/>
        <w:gridCol w:w="225"/>
        <w:gridCol w:w="6024"/>
      </w:tblGrid>
      <w:tr w:rsidR="007135C2" w:rsidRPr="006819D4" w14:paraId="0AA9F5D3" w14:textId="77777777" w:rsidTr="00905F0D">
        <w:tc>
          <w:tcPr>
            <w:tcW w:w="1436" w:type="dxa"/>
            <w:shd w:val="clear" w:color="auto" w:fill="auto"/>
          </w:tcPr>
          <w:p w14:paraId="6D679A3B" w14:textId="77777777" w:rsidR="007135C2" w:rsidRPr="006819D4" w:rsidRDefault="002967EF">
            <w:pPr>
              <w:tabs>
                <w:tab w:val="left" w:pos="1395"/>
                <w:tab w:val="left" w:pos="1740"/>
              </w:tabs>
              <w:snapToGrid w:val="0"/>
              <w:rPr>
                <w:rFonts w:cs="Times New Roman"/>
                <w:sz w:val="20"/>
                <w:szCs w:val="20"/>
              </w:rPr>
            </w:pPr>
            <w:proofErr w:type="spellStart"/>
            <w:r w:rsidRPr="006819D4">
              <w:rPr>
                <w:rFonts w:cs="Times New Roman"/>
                <w:sz w:val="20"/>
                <w:szCs w:val="20"/>
              </w:rPr>
              <w:t>Menetapkan</w:t>
            </w:r>
            <w:proofErr w:type="spellEnd"/>
          </w:p>
        </w:tc>
        <w:tc>
          <w:tcPr>
            <w:tcW w:w="285" w:type="dxa"/>
            <w:shd w:val="clear" w:color="auto" w:fill="auto"/>
          </w:tcPr>
          <w:p w14:paraId="3A94B6FB" w14:textId="77777777" w:rsidR="007135C2" w:rsidRPr="006819D4" w:rsidRDefault="002967EF" w:rsidP="002967EF">
            <w:pPr>
              <w:snapToGrid w:val="0"/>
              <w:jc w:val="center"/>
              <w:rPr>
                <w:rFonts w:cs="Times New Roman"/>
                <w:sz w:val="20"/>
                <w:szCs w:val="20"/>
              </w:rPr>
            </w:pPr>
            <w:r w:rsidRPr="006819D4">
              <w:rPr>
                <w:rFonts w:cs="Times New Roman"/>
                <w:sz w:val="20"/>
                <w:szCs w:val="20"/>
              </w:rPr>
              <w:t>:</w:t>
            </w:r>
          </w:p>
        </w:tc>
        <w:tc>
          <w:tcPr>
            <w:tcW w:w="8814" w:type="dxa"/>
            <w:gridSpan w:val="3"/>
            <w:shd w:val="clear" w:color="auto" w:fill="auto"/>
          </w:tcPr>
          <w:p w14:paraId="763C843C" w14:textId="6E0EAD15" w:rsidR="007135C2" w:rsidRPr="006819D4" w:rsidRDefault="00683FD9" w:rsidP="003C2DEA">
            <w:pPr>
              <w:snapToGrid w:val="0"/>
              <w:jc w:val="both"/>
              <w:rPr>
                <w:rFonts w:cs="Times New Roman"/>
                <w:sz w:val="20"/>
                <w:szCs w:val="20"/>
              </w:rPr>
            </w:pPr>
            <w:r w:rsidRPr="006819D4">
              <w:rPr>
                <w:rFonts w:cs="Times New Roman"/>
                <w:sz w:val="20"/>
                <w:szCs w:val="20"/>
              </w:rPr>
              <w:t>KEPUTUSAN</w:t>
            </w:r>
            <w:r w:rsidR="009B2AC3" w:rsidRPr="006819D4">
              <w:rPr>
                <w:rFonts w:cs="Times New Roman"/>
                <w:sz w:val="20"/>
                <w:szCs w:val="20"/>
              </w:rPr>
              <w:t xml:space="preserve"> </w:t>
            </w:r>
            <w:r w:rsidR="006819D4" w:rsidRPr="006819D4">
              <w:rPr>
                <w:rFonts w:cs="Times New Roman"/>
                <w:sz w:val="20"/>
                <w:szCs w:val="20"/>
              </w:rPr>
              <w:t>KEPALA BIRO KEPEGAWAIAN</w:t>
            </w:r>
            <w:r w:rsidR="009B2AC3" w:rsidRPr="006819D4">
              <w:rPr>
                <w:rFonts w:cs="Times New Roman"/>
                <w:sz w:val="20"/>
                <w:szCs w:val="20"/>
              </w:rPr>
              <w:t xml:space="preserve"> TENTANG KENAIKAN PANGKAT PEGAWAI NEGERI SIPIL</w:t>
            </w:r>
          </w:p>
        </w:tc>
      </w:tr>
      <w:tr w:rsidR="002967EF" w:rsidRPr="006819D4" w14:paraId="4E1468EC" w14:textId="77777777" w:rsidTr="00905F0D">
        <w:tc>
          <w:tcPr>
            <w:tcW w:w="1436" w:type="dxa"/>
            <w:shd w:val="clear" w:color="auto" w:fill="auto"/>
          </w:tcPr>
          <w:p w14:paraId="3548553A" w14:textId="77777777" w:rsidR="002967EF" w:rsidRPr="006819D4" w:rsidRDefault="007061EE">
            <w:pPr>
              <w:tabs>
                <w:tab w:val="left" w:pos="1395"/>
                <w:tab w:val="left" w:pos="1740"/>
              </w:tabs>
              <w:snapToGrid w:val="0"/>
              <w:rPr>
                <w:rFonts w:cs="Times New Roman"/>
                <w:sz w:val="20"/>
                <w:szCs w:val="20"/>
              </w:rPr>
            </w:pPr>
            <w:r w:rsidRPr="006819D4">
              <w:rPr>
                <w:rFonts w:cs="Times New Roman"/>
                <w:sz w:val="20"/>
                <w:szCs w:val="20"/>
              </w:rPr>
              <w:t>KESATU</w:t>
            </w:r>
          </w:p>
        </w:tc>
        <w:tc>
          <w:tcPr>
            <w:tcW w:w="285" w:type="dxa"/>
            <w:shd w:val="clear" w:color="auto" w:fill="auto"/>
          </w:tcPr>
          <w:p w14:paraId="32FA670A" w14:textId="77777777" w:rsidR="002967EF" w:rsidRPr="006819D4" w:rsidRDefault="002967EF">
            <w:pPr>
              <w:snapToGrid w:val="0"/>
              <w:jc w:val="center"/>
              <w:rPr>
                <w:rFonts w:cs="Times New Roman"/>
                <w:sz w:val="20"/>
                <w:szCs w:val="20"/>
              </w:rPr>
            </w:pPr>
            <w:r w:rsidRPr="006819D4">
              <w:rPr>
                <w:rFonts w:cs="Times New Roman"/>
                <w:sz w:val="20"/>
                <w:szCs w:val="20"/>
              </w:rPr>
              <w:t>:</w:t>
            </w:r>
          </w:p>
        </w:tc>
        <w:tc>
          <w:tcPr>
            <w:tcW w:w="8814" w:type="dxa"/>
            <w:gridSpan w:val="3"/>
            <w:shd w:val="clear" w:color="auto" w:fill="auto"/>
          </w:tcPr>
          <w:p w14:paraId="4B4FC3B9" w14:textId="77777777" w:rsidR="002967EF" w:rsidRPr="006819D4" w:rsidRDefault="002967EF" w:rsidP="003C2DEA">
            <w:pPr>
              <w:snapToGrid w:val="0"/>
              <w:rPr>
                <w:rFonts w:cs="Times New Roman"/>
                <w:sz w:val="20"/>
                <w:szCs w:val="20"/>
              </w:rPr>
            </w:pPr>
            <w:proofErr w:type="spellStart"/>
            <w:r w:rsidRPr="006819D4">
              <w:rPr>
                <w:rFonts w:cs="Times New Roman"/>
                <w:sz w:val="20"/>
                <w:szCs w:val="20"/>
              </w:rPr>
              <w:t>Pegawai</w:t>
            </w:r>
            <w:proofErr w:type="spellEnd"/>
            <w:r w:rsidRPr="006819D4">
              <w:rPr>
                <w:rFonts w:cs="Times New Roman"/>
                <w:sz w:val="20"/>
                <w:szCs w:val="20"/>
              </w:rPr>
              <w:t xml:space="preserve"> Negeri </w:t>
            </w:r>
            <w:proofErr w:type="spellStart"/>
            <w:r w:rsidRPr="006819D4">
              <w:rPr>
                <w:rFonts w:cs="Times New Roman"/>
                <w:sz w:val="20"/>
                <w:szCs w:val="20"/>
              </w:rPr>
              <w:t>Sipil</w:t>
            </w:r>
            <w:proofErr w:type="spellEnd"/>
            <w:r w:rsidRPr="006819D4">
              <w:rPr>
                <w:rFonts w:cs="Times New Roman"/>
                <w:sz w:val="20"/>
                <w:szCs w:val="20"/>
              </w:rPr>
              <w:t>:</w:t>
            </w:r>
          </w:p>
        </w:tc>
      </w:tr>
      <w:tr w:rsidR="00C95E9A" w:rsidRPr="006819D4" w14:paraId="08582EFC" w14:textId="77777777" w:rsidTr="00905F0D">
        <w:tc>
          <w:tcPr>
            <w:tcW w:w="1721" w:type="dxa"/>
            <w:gridSpan w:val="2"/>
            <w:shd w:val="clear" w:color="auto" w:fill="auto"/>
          </w:tcPr>
          <w:p w14:paraId="000A01FA" w14:textId="77777777" w:rsidR="00C95E9A" w:rsidRPr="006819D4" w:rsidRDefault="00C95E9A" w:rsidP="00C95E9A">
            <w:pPr>
              <w:snapToGrid w:val="0"/>
              <w:rPr>
                <w:rFonts w:cs="Times New Roman"/>
                <w:sz w:val="20"/>
                <w:szCs w:val="20"/>
              </w:rPr>
            </w:pPr>
          </w:p>
        </w:tc>
        <w:tc>
          <w:tcPr>
            <w:tcW w:w="2565" w:type="dxa"/>
            <w:shd w:val="clear" w:color="auto" w:fill="auto"/>
          </w:tcPr>
          <w:p w14:paraId="1AFA77F0" w14:textId="77777777" w:rsidR="00C95E9A" w:rsidRPr="006819D4" w:rsidRDefault="00C95E9A" w:rsidP="00C95E9A">
            <w:pPr>
              <w:snapToGrid w:val="0"/>
              <w:rPr>
                <w:rFonts w:cs="Times New Roman"/>
                <w:sz w:val="20"/>
                <w:szCs w:val="20"/>
              </w:rPr>
            </w:pPr>
            <w:r w:rsidRPr="006819D4">
              <w:rPr>
                <w:rFonts w:cs="Times New Roman"/>
                <w:sz w:val="20"/>
                <w:szCs w:val="20"/>
              </w:rPr>
              <w:t>1. Nama</w:t>
            </w:r>
          </w:p>
        </w:tc>
        <w:tc>
          <w:tcPr>
            <w:tcW w:w="225" w:type="dxa"/>
            <w:shd w:val="clear" w:color="auto" w:fill="auto"/>
          </w:tcPr>
          <w:p w14:paraId="15D7FACC" w14:textId="77777777" w:rsidR="00C95E9A" w:rsidRPr="006819D4" w:rsidRDefault="00C95E9A" w:rsidP="00C95E9A">
            <w:pPr>
              <w:tabs>
                <w:tab w:val="left" w:pos="1395"/>
                <w:tab w:val="left" w:pos="1740"/>
              </w:tabs>
              <w:snapToGrid w:val="0"/>
              <w:rPr>
                <w:rFonts w:cs="Times New Roman"/>
                <w:sz w:val="20"/>
                <w:szCs w:val="20"/>
              </w:rPr>
            </w:pPr>
            <w:r w:rsidRPr="006819D4">
              <w:rPr>
                <w:rFonts w:cs="Times New Roman"/>
                <w:sz w:val="20"/>
                <w:szCs w:val="20"/>
              </w:rPr>
              <w:t>:</w:t>
            </w:r>
          </w:p>
        </w:tc>
        <w:tc>
          <w:tcPr>
            <w:tcW w:w="6024" w:type="dxa"/>
            <w:shd w:val="clear" w:color="auto" w:fill="auto"/>
          </w:tcPr>
          <w:p w14:paraId="19BD2599" w14:textId="0E230152" w:rsidR="00C95E9A" w:rsidRPr="006819D4" w:rsidRDefault="00B34799" w:rsidP="00C95E9A">
            <w:pPr>
              <w:snapToGrid w:val="0"/>
              <w:ind w:left="30"/>
              <w:rPr>
                <w:rFonts w:cs="Times New Roman"/>
                <w:sz w:val="20"/>
                <w:szCs w:val="20"/>
              </w:rPr>
            </w:pPr>
            <w:r>
              <w:rPr>
                <w:rFonts w:cs="Times New Roman"/>
                <w:sz w:val="20"/>
                <w:szCs w:val="20"/>
              </w:rPr>
              <w:fldChar w:fldCharType="begin"/>
            </w:r>
            <w:r>
              <w:rPr>
                <w:rFonts w:cs="Times New Roman"/>
                <w:sz w:val="20"/>
                <w:szCs w:val="20"/>
              </w:rPr>
              <w:instrText xml:space="preserve"> MERGEFIELD NAMA_SAPK </w:instrText>
            </w:r>
            <w:r>
              <w:rPr>
                <w:rFonts w:cs="Times New Roman"/>
                <w:sz w:val="20"/>
                <w:szCs w:val="20"/>
              </w:rPr>
              <w:fldChar w:fldCharType="separate"/>
            </w:r>
            <w:r w:rsidR="00287074" w:rsidRPr="000A73B9">
              <w:rPr>
                <w:rFonts w:cs="Times New Roman"/>
                <w:noProof/>
                <w:sz w:val="20"/>
                <w:szCs w:val="20"/>
              </w:rPr>
              <w:t>YOGA PRADANA PAMUNGKAS, S.Kom</w:t>
            </w:r>
            <w:r>
              <w:rPr>
                <w:rFonts w:cs="Times New Roman"/>
                <w:sz w:val="20"/>
                <w:szCs w:val="20"/>
              </w:rPr>
              <w:fldChar w:fldCharType="end"/>
            </w:r>
          </w:p>
        </w:tc>
      </w:tr>
      <w:tr w:rsidR="00C95E9A" w:rsidRPr="006819D4" w14:paraId="03905286" w14:textId="77777777" w:rsidTr="00905F0D">
        <w:tc>
          <w:tcPr>
            <w:tcW w:w="1721" w:type="dxa"/>
            <w:gridSpan w:val="2"/>
            <w:shd w:val="clear" w:color="auto" w:fill="auto"/>
          </w:tcPr>
          <w:p w14:paraId="3A0F2934" w14:textId="77777777" w:rsidR="00C95E9A" w:rsidRPr="006819D4" w:rsidRDefault="00C95E9A" w:rsidP="00C95E9A">
            <w:pPr>
              <w:pStyle w:val="TableContents"/>
              <w:snapToGrid w:val="0"/>
              <w:rPr>
                <w:rFonts w:cs="Times New Roman"/>
                <w:sz w:val="20"/>
                <w:szCs w:val="20"/>
              </w:rPr>
            </w:pPr>
          </w:p>
        </w:tc>
        <w:tc>
          <w:tcPr>
            <w:tcW w:w="2565" w:type="dxa"/>
            <w:shd w:val="clear" w:color="auto" w:fill="auto"/>
          </w:tcPr>
          <w:p w14:paraId="72AC7772" w14:textId="77777777" w:rsidR="00C95E9A" w:rsidRPr="006819D4" w:rsidRDefault="00C95E9A" w:rsidP="00C95E9A">
            <w:pPr>
              <w:snapToGrid w:val="0"/>
              <w:rPr>
                <w:rFonts w:cs="Times New Roman"/>
                <w:sz w:val="20"/>
                <w:szCs w:val="20"/>
              </w:rPr>
            </w:pPr>
            <w:r w:rsidRPr="006819D4">
              <w:rPr>
                <w:rFonts w:cs="Times New Roman"/>
                <w:sz w:val="20"/>
                <w:szCs w:val="20"/>
              </w:rPr>
              <w:t xml:space="preserve">2. </w:t>
            </w:r>
            <w:proofErr w:type="spellStart"/>
            <w:r w:rsidRPr="006819D4">
              <w:rPr>
                <w:rFonts w:cs="Times New Roman"/>
                <w:sz w:val="20"/>
                <w:szCs w:val="20"/>
              </w:rPr>
              <w:t>Tempat</w:t>
            </w:r>
            <w:proofErr w:type="spellEnd"/>
            <w:r w:rsidRPr="006819D4">
              <w:rPr>
                <w:rFonts w:cs="Times New Roman"/>
                <w:sz w:val="20"/>
                <w:szCs w:val="20"/>
              </w:rPr>
              <w:t>/</w:t>
            </w:r>
            <w:proofErr w:type="spellStart"/>
            <w:r w:rsidRPr="006819D4">
              <w:rPr>
                <w:rFonts w:cs="Times New Roman"/>
                <w:sz w:val="20"/>
                <w:szCs w:val="20"/>
              </w:rPr>
              <w:t>Tanggal</w:t>
            </w:r>
            <w:proofErr w:type="spellEnd"/>
            <w:r w:rsidRPr="006819D4">
              <w:rPr>
                <w:rFonts w:cs="Times New Roman"/>
                <w:sz w:val="20"/>
                <w:szCs w:val="20"/>
              </w:rPr>
              <w:t xml:space="preserve"> </w:t>
            </w:r>
            <w:proofErr w:type="spellStart"/>
            <w:r w:rsidRPr="006819D4">
              <w:rPr>
                <w:rFonts w:cs="Times New Roman"/>
                <w:sz w:val="20"/>
                <w:szCs w:val="20"/>
              </w:rPr>
              <w:t>Lahir</w:t>
            </w:r>
            <w:proofErr w:type="spellEnd"/>
          </w:p>
        </w:tc>
        <w:tc>
          <w:tcPr>
            <w:tcW w:w="225" w:type="dxa"/>
            <w:shd w:val="clear" w:color="auto" w:fill="auto"/>
          </w:tcPr>
          <w:p w14:paraId="5D6F3C29" w14:textId="77777777" w:rsidR="00C95E9A" w:rsidRPr="006819D4" w:rsidRDefault="00C95E9A" w:rsidP="00C95E9A">
            <w:pPr>
              <w:tabs>
                <w:tab w:val="left" w:pos="1395"/>
                <w:tab w:val="left" w:pos="1740"/>
              </w:tabs>
              <w:snapToGrid w:val="0"/>
              <w:rPr>
                <w:rFonts w:cs="Times New Roman"/>
                <w:sz w:val="20"/>
                <w:szCs w:val="20"/>
              </w:rPr>
            </w:pPr>
            <w:r w:rsidRPr="006819D4">
              <w:rPr>
                <w:rFonts w:cs="Times New Roman"/>
                <w:sz w:val="20"/>
                <w:szCs w:val="20"/>
              </w:rPr>
              <w:t>:</w:t>
            </w:r>
          </w:p>
        </w:tc>
        <w:tc>
          <w:tcPr>
            <w:tcW w:w="6024" w:type="dxa"/>
            <w:shd w:val="clear" w:color="auto" w:fill="auto"/>
          </w:tcPr>
          <w:p w14:paraId="0F63D288" w14:textId="739B0551" w:rsidR="00C95E9A" w:rsidRPr="006819D4" w:rsidRDefault="002241BA" w:rsidP="00C95E9A">
            <w:pPr>
              <w:snapToGrid w:val="0"/>
              <w:ind w:left="30"/>
              <w:rPr>
                <w:rFonts w:cs="Times New Roman"/>
                <w:sz w:val="20"/>
                <w:szCs w:val="20"/>
              </w:rPr>
            </w:pPr>
            <w:r>
              <w:rPr>
                <w:rFonts w:cs="Times New Roman"/>
                <w:sz w:val="20"/>
                <w:szCs w:val="20"/>
              </w:rPr>
              <w:fldChar w:fldCharType="begin"/>
            </w:r>
            <w:r>
              <w:rPr>
                <w:rFonts w:cs="Times New Roman"/>
                <w:sz w:val="20"/>
                <w:szCs w:val="20"/>
              </w:rPr>
              <w:instrText xml:space="preserve"> MERGEFIELD  TEMPAT_LAHIR \* Caps </w:instrText>
            </w:r>
            <w:r>
              <w:rPr>
                <w:rFonts w:cs="Times New Roman"/>
                <w:sz w:val="20"/>
                <w:szCs w:val="20"/>
              </w:rPr>
              <w:fldChar w:fldCharType="separate"/>
            </w:r>
            <w:r w:rsidR="00287074" w:rsidRPr="000A73B9">
              <w:rPr>
                <w:rFonts w:cs="Times New Roman"/>
                <w:noProof/>
                <w:sz w:val="20"/>
                <w:szCs w:val="20"/>
              </w:rPr>
              <w:t>Magetan</w:t>
            </w:r>
            <w:r>
              <w:rPr>
                <w:rFonts w:cs="Times New Roman"/>
                <w:sz w:val="20"/>
                <w:szCs w:val="20"/>
              </w:rPr>
              <w:fldChar w:fldCharType="end"/>
            </w:r>
            <w:r w:rsidR="006819D4" w:rsidRPr="006819D4">
              <w:rPr>
                <w:rFonts w:cs="Times New Roman"/>
                <w:sz w:val="20"/>
                <w:szCs w:val="20"/>
              </w:rPr>
              <w:t xml:space="preserve"> / </w:t>
            </w:r>
            <w:r w:rsidR="00856D13">
              <w:rPr>
                <w:rFonts w:cs="Times New Roman"/>
                <w:sz w:val="20"/>
                <w:szCs w:val="20"/>
              </w:rPr>
              <w:fldChar w:fldCharType="begin"/>
            </w:r>
            <w:r w:rsidR="00856D13">
              <w:rPr>
                <w:rFonts w:cs="Times New Roman"/>
                <w:sz w:val="20"/>
                <w:szCs w:val="20"/>
              </w:rPr>
              <w:instrText xml:space="preserve"> MERGEFIELD  TGL_LAHIR \@ "dd MMMM yyyy" </w:instrText>
            </w:r>
            <w:r w:rsidR="00856D13">
              <w:rPr>
                <w:rFonts w:cs="Times New Roman"/>
                <w:sz w:val="20"/>
                <w:szCs w:val="20"/>
              </w:rPr>
              <w:fldChar w:fldCharType="separate"/>
            </w:r>
            <w:r w:rsidR="00287074" w:rsidRPr="000A73B9">
              <w:rPr>
                <w:rFonts w:cs="Times New Roman"/>
                <w:noProof/>
                <w:sz w:val="20"/>
                <w:szCs w:val="20"/>
              </w:rPr>
              <w:t>11 April 1991</w:t>
            </w:r>
            <w:r w:rsidR="00856D13">
              <w:rPr>
                <w:rFonts w:cs="Times New Roman"/>
                <w:sz w:val="20"/>
                <w:szCs w:val="20"/>
              </w:rPr>
              <w:fldChar w:fldCharType="end"/>
            </w:r>
          </w:p>
        </w:tc>
      </w:tr>
      <w:tr w:rsidR="00C95E9A" w:rsidRPr="006819D4" w14:paraId="6564A4AB" w14:textId="77777777" w:rsidTr="00905F0D">
        <w:tc>
          <w:tcPr>
            <w:tcW w:w="1721" w:type="dxa"/>
            <w:gridSpan w:val="2"/>
            <w:shd w:val="clear" w:color="auto" w:fill="auto"/>
          </w:tcPr>
          <w:p w14:paraId="52BA8B1D" w14:textId="77777777" w:rsidR="00C95E9A" w:rsidRPr="006819D4" w:rsidRDefault="00C95E9A" w:rsidP="00C95E9A">
            <w:pPr>
              <w:pStyle w:val="TableContents"/>
              <w:snapToGrid w:val="0"/>
              <w:rPr>
                <w:rFonts w:cs="Times New Roman"/>
                <w:sz w:val="20"/>
                <w:szCs w:val="20"/>
              </w:rPr>
            </w:pPr>
          </w:p>
        </w:tc>
        <w:tc>
          <w:tcPr>
            <w:tcW w:w="2565" w:type="dxa"/>
            <w:shd w:val="clear" w:color="auto" w:fill="auto"/>
          </w:tcPr>
          <w:p w14:paraId="5977A65C" w14:textId="77777777" w:rsidR="00C95E9A" w:rsidRPr="006819D4" w:rsidRDefault="00C95E9A" w:rsidP="00C95E9A">
            <w:pPr>
              <w:snapToGrid w:val="0"/>
              <w:rPr>
                <w:rFonts w:cs="Times New Roman"/>
                <w:sz w:val="20"/>
                <w:szCs w:val="20"/>
              </w:rPr>
            </w:pPr>
            <w:r w:rsidRPr="006819D4">
              <w:rPr>
                <w:rFonts w:cs="Times New Roman"/>
                <w:sz w:val="20"/>
                <w:szCs w:val="20"/>
              </w:rPr>
              <w:t>3. NIP</w:t>
            </w:r>
          </w:p>
        </w:tc>
        <w:tc>
          <w:tcPr>
            <w:tcW w:w="225" w:type="dxa"/>
            <w:shd w:val="clear" w:color="auto" w:fill="auto"/>
          </w:tcPr>
          <w:p w14:paraId="5E35F48E" w14:textId="77777777" w:rsidR="00C95E9A" w:rsidRPr="006819D4" w:rsidRDefault="00C95E9A" w:rsidP="00C95E9A">
            <w:pPr>
              <w:tabs>
                <w:tab w:val="left" w:pos="1395"/>
                <w:tab w:val="left" w:pos="1740"/>
              </w:tabs>
              <w:snapToGrid w:val="0"/>
              <w:rPr>
                <w:rFonts w:cs="Times New Roman"/>
                <w:sz w:val="20"/>
                <w:szCs w:val="20"/>
              </w:rPr>
            </w:pPr>
            <w:r w:rsidRPr="006819D4">
              <w:rPr>
                <w:rFonts w:cs="Times New Roman"/>
                <w:sz w:val="20"/>
                <w:szCs w:val="20"/>
              </w:rPr>
              <w:t>:</w:t>
            </w:r>
          </w:p>
        </w:tc>
        <w:tc>
          <w:tcPr>
            <w:tcW w:w="6024" w:type="dxa"/>
            <w:shd w:val="clear" w:color="auto" w:fill="auto"/>
          </w:tcPr>
          <w:p w14:paraId="56F3E352" w14:textId="6163EF8A" w:rsidR="00C95E9A" w:rsidRPr="006819D4" w:rsidRDefault="0011221B" w:rsidP="00C95E9A">
            <w:pPr>
              <w:snapToGrid w:val="0"/>
              <w:ind w:left="30"/>
              <w:rPr>
                <w:rFonts w:cs="Times New Roman"/>
                <w:sz w:val="20"/>
                <w:szCs w:val="20"/>
              </w:rPr>
            </w:pPr>
            <w:r>
              <w:rPr>
                <w:rFonts w:cs="Times New Roman"/>
                <w:sz w:val="20"/>
                <w:szCs w:val="20"/>
              </w:rPr>
              <w:fldChar w:fldCharType="begin"/>
            </w:r>
            <w:r>
              <w:rPr>
                <w:rFonts w:cs="Times New Roman"/>
                <w:sz w:val="20"/>
                <w:szCs w:val="20"/>
              </w:rPr>
              <w:instrText xml:space="preserve"> MERGEFIELD NIP </w:instrText>
            </w:r>
            <w:r>
              <w:rPr>
                <w:rFonts w:cs="Times New Roman"/>
                <w:sz w:val="20"/>
                <w:szCs w:val="20"/>
              </w:rPr>
              <w:fldChar w:fldCharType="separate"/>
            </w:r>
            <w:r w:rsidR="00287074" w:rsidRPr="000A73B9">
              <w:rPr>
                <w:rFonts w:cs="Times New Roman"/>
                <w:noProof/>
                <w:sz w:val="20"/>
                <w:szCs w:val="20"/>
              </w:rPr>
              <w:t>199104112015031001</w:t>
            </w:r>
            <w:r>
              <w:rPr>
                <w:rFonts w:cs="Times New Roman"/>
                <w:sz w:val="20"/>
                <w:szCs w:val="20"/>
              </w:rPr>
              <w:fldChar w:fldCharType="end"/>
            </w:r>
          </w:p>
        </w:tc>
      </w:tr>
      <w:tr w:rsidR="00C95E9A" w:rsidRPr="006819D4" w14:paraId="7D081D42" w14:textId="77777777" w:rsidTr="00905F0D">
        <w:tc>
          <w:tcPr>
            <w:tcW w:w="1721" w:type="dxa"/>
            <w:gridSpan w:val="2"/>
            <w:shd w:val="clear" w:color="auto" w:fill="auto"/>
          </w:tcPr>
          <w:p w14:paraId="610E12D4" w14:textId="77777777" w:rsidR="00C95E9A" w:rsidRPr="006819D4" w:rsidRDefault="00C95E9A" w:rsidP="00C95E9A">
            <w:pPr>
              <w:pStyle w:val="TableContents"/>
              <w:snapToGrid w:val="0"/>
              <w:rPr>
                <w:rFonts w:cs="Times New Roman"/>
                <w:sz w:val="20"/>
                <w:szCs w:val="20"/>
              </w:rPr>
            </w:pPr>
          </w:p>
        </w:tc>
        <w:tc>
          <w:tcPr>
            <w:tcW w:w="2565" w:type="dxa"/>
            <w:shd w:val="clear" w:color="auto" w:fill="auto"/>
          </w:tcPr>
          <w:p w14:paraId="73F53FA1" w14:textId="77777777" w:rsidR="00C95E9A" w:rsidRPr="006819D4" w:rsidRDefault="00C95E9A" w:rsidP="00C95E9A">
            <w:pPr>
              <w:snapToGrid w:val="0"/>
              <w:rPr>
                <w:rFonts w:cs="Times New Roman"/>
                <w:sz w:val="20"/>
                <w:szCs w:val="20"/>
              </w:rPr>
            </w:pPr>
            <w:r w:rsidRPr="006819D4">
              <w:rPr>
                <w:rFonts w:cs="Times New Roman"/>
                <w:sz w:val="20"/>
                <w:szCs w:val="20"/>
              </w:rPr>
              <w:t>4. Pendidikan</w:t>
            </w:r>
          </w:p>
        </w:tc>
        <w:tc>
          <w:tcPr>
            <w:tcW w:w="225" w:type="dxa"/>
            <w:shd w:val="clear" w:color="auto" w:fill="auto"/>
          </w:tcPr>
          <w:p w14:paraId="229703EB" w14:textId="77777777" w:rsidR="00C95E9A" w:rsidRPr="006819D4" w:rsidRDefault="00C95E9A" w:rsidP="00C95E9A">
            <w:pPr>
              <w:tabs>
                <w:tab w:val="left" w:pos="1395"/>
                <w:tab w:val="left" w:pos="1740"/>
              </w:tabs>
              <w:snapToGrid w:val="0"/>
              <w:rPr>
                <w:rFonts w:cs="Times New Roman"/>
                <w:sz w:val="20"/>
                <w:szCs w:val="20"/>
              </w:rPr>
            </w:pPr>
            <w:r w:rsidRPr="006819D4">
              <w:rPr>
                <w:rFonts w:cs="Times New Roman"/>
                <w:sz w:val="20"/>
                <w:szCs w:val="20"/>
              </w:rPr>
              <w:t>:</w:t>
            </w:r>
          </w:p>
        </w:tc>
        <w:tc>
          <w:tcPr>
            <w:tcW w:w="6024" w:type="dxa"/>
            <w:shd w:val="clear" w:color="auto" w:fill="auto"/>
          </w:tcPr>
          <w:p w14:paraId="167E0EBD" w14:textId="31413FD7" w:rsidR="00C95E9A" w:rsidRPr="006819D4" w:rsidRDefault="00AC230C" w:rsidP="00C95E9A">
            <w:pPr>
              <w:snapToGrid w:val="0"/>
              <w:ind w:left="30"/>
              <w:rPr>
                <w:rFonts w:cs="Times New Roman"/>
                <w:sz w:val="20"/>
                <w:szCs w:val="20"/>
              </w:rPr>
            </w:pPr>
            <w:r>
              <w:rPr>
                <w:rFonts w:cs="Times New Roman"/>
                <w:sz w:val="20"/>
                <w:szCs w:val="20"/>
              </w:rPr>
              <w:fldChar w:fldCharType="begin"/>
            </w:r>
            <w:r>
              <w:rPr>
                <w:rFonts w:cs="Times New Roman"/>
                <w:sz w:val="20"/>
                <w:szCs w:val="20"/>
              </w:rPr>
              <w:instrText xml:space="preserve"> MERGEFIELD  PENDIDIKAN </w:instrText>
            </w:r>
            <w:r>
              <w:rPr>
                <w:rFonts w:cs="Times New Roman"/>
                <w:sz w:val="20"/>
                <w:szCs w:val="20"/>
              </w:rPr>
              <w:fldChar w:fldCharType="separate"/>
            </w:r>
            <w:r w:rsidR="00287074" w:rsidRPr="000A73B9">
              <w:rPr>
                <w:rFonts w:cs="Times New Roman"/>
                <w:noProof/>
                <w:sz w:val="20"/>
                <w:szCs w:val="20"/>
              </w:rPr>
              <w:t>S-1 TEKNIK INFORMATIKA</w:t>
            </w:r>
            <w:r>
              <w:rPr>
                <w:rFonts w:cs="Times New Roman"/>
                <w:sz w:val="20"/>
                <w:szCs w:val="20"/>
              </w:rPr>
              <w:fldChar w:fldCharType="end"/>
            </w:r>
            <w:r w:rsidR="006819D4" w:rsidRPr="006819D4">
              <w:rPr>
                <w:rFonts w:cs="Times New Roman"/>
                <w:color w:val="FFFFFF"/>
                <w:sz w:val="20"/>
                <w:szCs w:val="20"/>
              </w:rPr>
              <w:t>-</w:t>
            </w:r>
            <w:proofErr w:type="spellStart"/>
            <w:r w:rsidR="006819D4" w:rsidRPr="006819D4">
              <w:rPr>
                <w:rFonts w:cs="Times New Roman"/>
                <w:sz w:val="20"/>
                <w:szCs w:val="20"/>
              </w:rPr>
              <w:t>Tahun</w:t>
            </w:r>
            <w:proofErr w:type="spellEnd"/>
            <w:r w:rsidR="006819D4" w:rsidRPr="006819D4">
              <w:rPr>
                <w:rFonts w:cs="Times New Roman"/>
                <w:sz w:val="20"/>
                <w:szCs w:val="20"/>
              </w:rPr>
              <w:t xml:space="preserve"> </w:t>
            </w:r>
            <w:r w:rsidR="006D0EF6">
              <w:rPr>
                <w:rFonts w:cs="Times New Roman"/>
                <w:sz w:val="20"/>
                <w:szCs w:val="20"/>
              </w:rPr>
              <w:fldChar w:fldCharType="begin"/>
            </w:r>
            <w:r w:rsidR="006D0EF6">
              <w:rPr>
                <w:rFonts w:cs="Times New Roman"/>
                <w:sz w:val="20"/>
                <w:szCs w:val="20"/>
              </w:rPr>
              <w:instrText xml:space="preserve"> MERGEFIELD TH_LULUS </w:instrText>
            </w:r>
            <w:r w:rsidR="006D0EF6">
              <w:rPr>
                <w:rFonts w:cs="Times New Roman"/>
                <w:sz w:val="20"/>
                <w:szCs w:val="20"/>
              </w:rPr>
              <w:fldChar w:fldCharType="separate"/>
            </w:r>
            <w:r w:rsidR="00287074" w:rsidRPr="000A73B9">
              <w:rPr>
                <w:rFonts w:cs="Times New Roman"/>
                <w:noProof/>
                <w:sz w:val="20"/>
                <w:szCs w:val="20"/>
              </w:rPr>
              <w:t>2014</w:t>
            </w:r>
            <w:r w:rsidR="006D0EF6">
              <w:rPr>
                <w:rFonts w:cs="Times New Roman"/>
                <w:sz w:val="20"/>
                <w:szCs w:val="20"/>
              </w:rPr>
              <w:fldChar w:fldCharType="end"/>
            </w:r>
          </w:p>
        </w:tc>
      </w:tr>
      <w:tr w:rsidR="00C95E9A" w:rsidRPr="006819D4" w14:paraId="3781515A" w14:textId="77777777" w:rsidTr="00905F0D">
        <w:tc>
          <w:tcPr>
            <w:tcW w:w="1721" w:type="dxa"/>
            <w:gridSpan w:val="2"/>
            <w:shd w:val="clear" w:color="auto" w:fill="auto"/>
          </w:tcPr>
          <w:p w14:paraId="3B575A73" w14:textId="77777777" w:rsidR="00C95E9A" w:rsidRPr="006819D4" w:rsidRDefault="00C95E9A" w:rsidP="00C95E9A">
            <w:pPr>
              <w:pStyle w:val="TableContents"/>
              <w:snapToGrid w:val="0"/>
              <w:rPr>
                <w:rFonts w:cs="Times New Roman"/>
                <w:sz w:val="20"/>
                <w:szCs w:val="20"/>
              </w:rPr>
            </w:pPr>
          </w:p>
        </w:tc>
        <w:tc>
          <w:tcPr>
            <w:tcW w:w="2565" w:type="dxa"/>
            <w:shd w:val="clear" w:color="auto" w:fill="auto"/>
          </w:tcPr>
          <w:p w14:paraId="2135AFCB" w14:textId="6492CED9" w:rsidR="00C95E9A" w:rsidRPr="006819D4" w:rsidRDefault="00C95E9A" w:rsidP="00C95E9A">
            <w:pPr>
              <w:snapToGrid w:val="0"/>
              <w:rPr>
                <w:rFonts w:cs="Times New Roman"/>
                <w:sz w:val="20"/>
                <w:szCs w:val="20"/>
              </w:rPr>
            </w:pPr>
            <w:r w:rsidRPr="006819D4">
              <w:rPr>
                <w:rFonts w:cs="Times New Roman"/>
                <w:sz w:val="20"/>
                <w:szCs w:val="20"/>
              </w:rPr>
              <w:t xml:space="preserve">5. </w:t>
            </w:r>
            <w:proofErr w:type="spellStart"/>
            <w:r w:rsidRPr="006819D4">
              <w:rPr>
                <w:rFonts w:cs="Times New Roman"/>
                <w:sz w:val="20"/>
                <w:szCs w:val="20"/>
              </w:rPr>
              <w:t>Pangkat</w:t>
            </w:r>
            <w:proofErr w:type="spellEnd"/>
            <w:r w:rsidRPr="006819D4">
              <w:rPr>
                <w:rFonts w:cs="Times New Roman"/>
                <w:sz w:val="20"/>
                <w:szCs w:val="20"/>
              </w:rPr>
              <w:t xml:space="preserve"> lama / </w:t>
            </w:r>
            <w:proofErr w:type="spellStart"/>
            <w:r w:rsidRPr="006819D4">
              <w:rPr>
                <w:rFonts w:cs="Times New Roman"/>
                <w:sz w:val="20"/>
                <w:szCs w:val="20"/>
              </w:rPr>
              <w:t>golongan</w:t>
            </w:r>
            <w:proofErr w:type="spellEnd"/>
            <w:r w:rsidRPr="006819D4">
              <w:rPr>
                <w:rFonts w:cs="Times New Roman"/>
                <w:sz w:val="20"/>
                <w:szCs w:val="20"/>
              </w:rPr>
              <w:t xml:space="preserve">     </w:t>
            </w:r>
          </w:p>
          <w:p w14:paraId="23A5B333" w14:textId="43BBC223" w:rsidR="00C95E9A" w:rsidRPr="006819D4" w:rsidRDefault="00C95E9A" w:rsidP="00C95E9A">
            <w:pPr>
              <w:snapToGrid w:val="0"/>
              <w:rPr>
                <w:rFonts w:cs="Times New Roman"/>
                <w:sz w:val="20"/>
                <w:szCs w:val="20"/>
              </w:rPr>
            </w:pPr>
            <w:r w:rsidRPr="006819D4">
              <w:rPr>
                <w:rFonts w:cs="Times New Roman"/>
                <w:sz w:val="20"/>
                <w:szCs w:val="20"/>
              </w:rPr>
              <w:t xml:space="preserve">    </w:t>
            </w:r>
            <w:proofErr w:type="spellStart"/>
            <w:r w:rsidRPr="006819D4">
              <w:rPr>
                <w:rFonts w:cs="Times New Roman"/>
                <w:sz w:val="20"/>
                <w:szCs w:val="20"/>
              </w:rPr>
              <w:t>ruang</w:t>
            </w:r>
            <w:proofErr w:type="spellEnd"/>
            <w:r w:rsidRPr="006819D4">
              <w:rPr>
                <w:rFonts w:cs="Times New Roman"/>
                <w:sz w:val="20"/>
                <w:szCs w:val="20"/>
              </w:rPr>
              <w:t xml:space="preserve"> / TMT</w:t>
            </w:r>
          </w:p>
        </w:tc>
        <w:tc>
          <w:tcPr>
            <w:tcW w:w="225" w:type="dxa"/>
            <w:shd w:val="clear" w:color="auto" w:fill="auto"/>
          </w:tcPr>
          <w:p w14:paraId="26D864B3" w14:textId="77777777" w:rsidR="00C95E9A" w:rsidRPr="006819D4" w:rsidRDefault="00C95E9A" w:rsidP="00C95E9A">
            <w:pPr>
              <w:tabs>
                <w:tab w:val="left" w:pos="1395"/>
                <w:tab w:val="left" w:pos="1740"/>
              </w:tabs>
              <w:snapToGrid w:val="0"/>
              <w:rPr>
                <w:rFonts w:cs="Times New Roman"/>
                <w:sz w:val="20"/>
                <w:szCs w:val="20"/>
              </w:rPr>
            </w:pPr>
            <w:r w:rsidRPr="006819D4">
              <w:rPr>
                <w:rFonts w:cs="Times New Roman"/>
                <w:sz w:val="20"/>
                <w:szCs w:val="20"/>
              </w:rPr>
              <w:t>:</w:t>
            </w:r>
          </w:p>
        </w:tc>
        <w:tc>
          <w:tcPr>
            <w:tcW w:w="6024" w:type="dxa"/>
            <w:shd w:val="clear" w:color="auto" w:fill="auto"/>
          </w:tcPr>
          <w:p w14:paraId="569BF135" w14:textId="25005D6A" w:rsidR="00C95E9A" w:rsidRPr="006819D4" w:rsidRDefault="00530AB0" w:rsidP="00C95E9A">
            <w:pPr>
              <w:snapToGrid w:val="0"/>
              <w:ind w:left="30"/>
              <w:rPr>
                <w:rFonts w:cs="Times New Roman"/>
                <w:sz w:val="20"/>
                <w:szCs w:val="20"/>
              </w:rPr>
            </w:pPr>
            <w:r>
              <w:rPr>
                <w:rFonts w:cs="Times New Roman"/>
                <w:sz w:val="20"/>
                <w:szCs w:val="20"/>
              </w:rPr>
              <w:fldChar w:fldCharType="begin"/>
            </w:r>
            <w:r>
              <w:rPr>
                <w:rFonts w:cs="Times New Roman"/>
                <w:sz w:val="20"/>
                <w:szCs w:val="20"/>
              </w:rPr>
              <w:instrText xml:space="preserve"> MERGEFIELD PANGKAT_LAMA </w:instrText>
            </w:r>
            <w:r>
              <w:rPr>
                <w:rFonts w:cs="Times New Roman"/>
                <w:sz w:val="20"/>
                <w:szCs w:val="20"/>
              </w:rPr>
              <w:fldChar w:fldCharType="separate"/>
            </w:r>
            <w:r w:rsidR="00287074" w:rsidRPr="000A73B9">
              <w:rPr>
                <w:rFonts w:cs="Times New Roman"/>
                <w:noProof/>
                <w:sz w:val="20"/>
                <w:szCs w:val="20"/>
              </w:rPr>
              <w:t>Penata Muda</w:t>
            </w:r>
            <w:r>
              <w:rPr>
                <w:rFonts w:cs="Times New Roman"/>
                <w:sz w:val="20"/>
                <w:szCs w:val="20"/>
              </w:rPr>
              <w:fldChar w:fldCharType="end"/>
            </w:r>
            <w:r w:rsidR="006819D4" w:rsidRPr="006819D4">
              <w:rPr>
                <w:rFonts w:cs="Times New Roman"/>
                <w:sz w:val="20"/>
                <w:szCs w:val="20"/>
              </w:rPr>
              <w:t xml:space="preserve"> (</w:t>
            </w:r>
            <w:r>
              <w:rPr>
                <w:rFonts w:cs="Times New Roman"/>
                <w:sz w:val="20"/>
                <w:szCs w:val="20"/>
              </w:rPr>
              <w:fldChar w:fldCharType="begin"/>
            </w:r>
            <w:r>
              <w:rPr>
                <w:rFonts w:cs="Times New Roman"/>
                <w:sz w:val="20"/>
                <w:szCs w:val="20"/>
              </w:rPr>
              <w:instrText xml:space="preserve"> MERGEFIELD GOL_LAMA </w:instrText>
            </w:r>
            <w:r>
              <w:rPr>
                <w:rFonts w:cs="Times New Roman"/>
                <w:sz w:val="20"/>
                <w:szCs w:val="20"/>
              </w:rPr>
              <w:fldChar w:fldCharType="separate"/>
            </w:r>
            <w:r w:rsidR="00287074" w:rsidRPr="000A73B9">
              <w:rPr>
                <w:rFonts w:cs="Times New Roman"/>
                <w:noProof/>
                <w:sz w:val="20"/>
                <w:szCs w:val="20"/>
              </w:rPr>
              <w:t>III/a</w:t>
            </w:r>
            <w:r>
              <w:rPr>
                <w:rFonts w:cs="Times New Roman"/>
                <w:sz w:val="20"/>
                <w:szCs w:val="20"/>
              </w:rPr>
              <w:fldChar w:fldCharType="end"/>
            </w:r>
            <w:r w:rsidR="006819D4" w:rsidRPr="006819D4">
              <w:rPr>
                <w:rFonts w:cs="Times New Roman"/>
                <w:sz w:val="20"/>
                <w:szCs w:val="20"/>
              </w:rPr>
              <w:t>)</w:t>
            </w:r>
            <w:r w:rsidR="002241BA">
              <w:rPr>
                <w:rFonts w:cs="Times New Roman"/>
                <w:sz w:val="20"/>
                <w:szCs w:val="20"/>
              </w:rPr>
              <w:t xml:space="preserve"> </w:t>
            </w:r>
            <w:r w:rsidR="006819D4" w:rsidRPr="006819D4">
              <w:rPr>
                <w:rFonts w:cs="Times New Roman"/>
                <w:sz w:val="20"/>
                <w:szCs w:val="20"/>
              </w:rPr>
              <w:t xml:space="preserve">/ </w:t>
            </w:r>
            <w:r w:rsidR="00B42CAD">
              <w:rPr>
                <w:rFonts w:cs="Times New Roman"/>
                <w:sz w:val="20"/>
                <w:szCs w:val="20"/>
              </w:rPr>
              <w:fldChar w:fldCharType="begin"/>
            </w:r>
            <w:r w:rsidR="00B42CAD">
              <w:rPr>
                <w:rFonts w:cs="Times New Roman"/>
                <w:sz w:val="20"/>
                <w:szCs w:val="20"/>
              </w:rPr>
              <w:instrText xml:space="preserve"> MERGEFIELD  TMT_GOL_LAMA \@ "dd MMMM yyyy" </w:instrText>
            </w:r>
            <w:r w:rsidR="00B42CAD">
              <w:rPr>
                <w:rFonts w:cs="Times New Roman"/>
                <w:sz w:val="20"/>
                <w:szCs w:val="20"/>
              </w:rPr>
              <w:fldChar w:fldCharType="separate"/>
            </w:r>
            <w:r w:rsidR="00287074" w:rsidRPr="000A73B9">
              <w:rPr>
                <w:rFonts w:cs="Times New Roman"/>
                <w:noProof/>
                <w:sz w:val="20"/>
                <w:szCs w:val="20"/>
              </w:rPr>
              <w:t>01 Maret 2015</w:t>
            </w:r>
            <w:r w:rsidR="00B42CAD">
              <w:rPr>
                <w:rFonts w:cs="Times New Roman"/>
                <w:sz w:val="20"/>
                <w:szCs w:val="20"/>
              </w:rPr>
              <w:fldChar w:fldCharType="end"/>
            </w:r>
          </w:p>
        </w:tc>
      </w:tr>
      <w:tr w:rsidR="00C95E9A" w:rsidRPr="006819D4" w14:paraId="2F6F0789" w14:textId="77777777" w:rsidTr="00905F0D">
        <w:tc>
          <w:tcPr>
            <w:tcW w:w="1721" w:type="dxa"/>
            <w:gridSpan w:val="2"/>
            <w:shd w:val="clear" w:color="auto" w:fill="auto"/>
          </w:tcPr>
          <w:p w14:paraId="771AAE07" w14:textId="77777777" w:rsidR="00C95E9A" w:rsidRPr="006819D4" w:rsidRDefault="00C95E9A" w:rsidP="00C95E9A">
            <w:pPr>
              <w:pStyle w:val="TableContents"/>
              <w:snapToGrid w:val="0"/>
              <w:rPr>
                <w:rFonts w:cs="Times New Roman"/>
                <w:sz w:val="20"/>
                <w:szCs w:val="20"/>
              </w:rPr>
            </w:pPr>
          </w:p>
        </w:tc>
        <w:tc>
          <w:tcPr>
            <w:tcW w:w="2565" w:type="dxa"/>
            <w:shd w:val="clear" w:color="auto" w:fill="auto"/>
          </w:tcPr>
          <w:p w14:paraId="5593358F" w14:textId="177F8219" w:rsidR="00C95E9A" w:rsidRPr="006819D4" w:rsidRDefault="00C95E9A" w:rsidP="00C95E9A">
            <w:pPr>
              <w:snapToGrid w:val="0"/>
              <w:rPr>
                <w:rFonts w:cs="Times New Roman"/>
                <w:sz w:val="20"/>
                <w:szCs w:val="20"/>
              </w:rPr>
            </w:pPr>
            <w:r w:rsidRPr="006819D4">
              <w:rPr>
                <w:rFonts w:cs="Times New Roman"/>
                <w:sz w:val="20"/>
                <w:szCs w:val="20"/>
              </w:rPr>
              <w:t xml:space="preserve">6. </w:t>
            </w:r>
            <w:proofErr w:type="spellStart"/>
            <w:r w:rsidRPr="006819D4">
              <w:rPr>
                <w:rFonts w:cs="Times New Roman"/>
                <w:sz w:val="20"/>
                <w:szCs w:val="20"/>
              </w:rPr>
              <w:t>Jabatan</w:t>
            </w:r>
            <w:proofErr w:type="spellEnd"/>
          </w:p>
        </w:tc>
        <w:tc>
          <w:tcPr>
            <w:tcW w:w="225" w:type="dxa"/>
            <w:shd w:val="clear" w:color="auto" w:fill="auto"/>
          </w:tcPr>
          <w:p w14:paraId="0B7A81E6" w14:textId="77777777" w:rsidR="00C95E9A" w:rsidRPr="006819D4" w:rsidRDefault="00C95E9A" w:rsidP="00C95E9A">
            <w:pPr>
              <w:tabs>
                <w:tab w:val="left" w:pos="1395"/>
                <w:tab w:val="left" w:pos="1740"/>
              </w:tabs>
              <w:snapToGrid w:val="0"/>
              <w:rPr>
                <w:rFonts w:cs="Times New Roman"/>
                <w:sz w:val="20"/>
                <w:szCs w:val="20"/>
              </w:rPr>
            </w:pPr>
            <w:r w:rsidRPr="006819D4">
              <w:rPr>
                <w:rFonts w:cs="Times New Roman"/>
                <w:sz w:val="20"/>
                <w:szCs w:val="20"/>
              </w:rPr>
              <w:t>:</w:t>
            </w:r>
          </w:p>
        </w:tc>
        <w:tc>
          <w:tcPr>
            <w:tcW w:w="6024" w:type="dxa"/>
            <w:shd w:val="clear" w:color="auto" w:fill="auto"/>
          </w:tcPr>
          <w:p w14:paraId="75D60AF3" w14:textId="3EF366D7" w:rsidR="00C95E9A" w:rsidRPr="006819D4" w:rsidRDefault="00AC230C" w:rsidP="00C95E9A">
            <w:pPr>
              <w:snapToGrid w:val="0"/>
              <w:ind w:left="30"/>
              <w:rPr>
                <w:rFonts w:cs="Times New Roman"/>
                <w:sz w:val="20"/>
                <w:szCs w:val="20"/>
              </w:rPr>
            </w:pPr>
            <w:r>
              <w:rPr>
                <w:rFonts w:cs="Times New Roman"/>
                <w:sz w:val="20"/>
                <w:szCs w:val="20"/>
              </w:rPr>
              <w:fldChar w:fldCharType="begin"/>
            </w:r>
            <w:r>
              <w:rPr>
                <w:rFonts w:cs="Times New Roman"/>
                <w:sz w:val="20"/>
                <w:szCs w:val="20"/>
              </w:rPr>
              <w:instrText xml:space="preserve"> MERGEFIELD  JABATAN_BARU </w:instrText>
            </w:r>
            <w:r>
              <w:rPr>
                <w:rFonts w:cs="Times New Roman"/>
                <w:sz w:val="20"/>
                <w:szCs w:val="20"/>
              </w:rPr>
              <w:fldChar w:fldCharType="separate"/>
            </w:r>
            <w:r w:rsidR="00287074" w:rsidRPr="000A73B9">
              <w:rPr>
                <w:rFonts w:cs="Times New Roman"/>
                <w:noProof/>
                <w:sz w:val="20"/>
                <w:szCs w:val="20"/>
              </w:rPr>
              <w:t>Pengelola dan Pemelihara Piranti TI</w:t>
            </w:r>
            <w:r>
              <w:rPr>
                <w:rFonts w:cs="Times New Roman"/>
                <w:sz w:val="20"/>
                <w:szCs w:val="20"/>
              </w:rPr>
              <w:fldChar w:fldCharType="end"/>
            </w:r>
          </w:p>
        </w:tc>
      </w:tr>
      <w:tr w:rsidR="00C95E9A" w:rsidRPr="006819D4" w14:paraId="67326E6B" w14:textId="77777777" w:rsidTr="00905F0D">
        <w:tc>
          <w:tcPr>
            <w:tcW w:w="1721" w:type="dxa"/>
            <w:gridSpan w:val="2"/>
            <w:shd w:val="clear" w:color="auto" w:fill="auto"/>
          </w:tcPr>
          <w:p w14:paraId="5180E4F7" w14:textId="77777777" w:rsidR="00C95E9A" w:rsidRPr="006819D4" w:rsidRDefault="00C95E9A" w:rsidP="00C95E9A">
            <w:pPr>
              <w:pStyle w:val="TableContents"/>
              <w:snapToGrid w:val="0"/>
              <w:rPr>
                <w:rFonts w:cs="Times New Roman"/>
                <w:sz w:val="20"/>
                <w:szCs w:val="20"/>
              </w:rPr>
            </w:pPr>
          </w:p>
        </w:tc>
        <w:tc>
          <w:tcPr>
            <w:tcW w:w="2565" w:type="dxa"/>
            <w:shd w:val="clear" w:color="auto" w:fill="auto"/>
          </w:tcPr>
          <w:p w14:paraId="58DCBB89" w14:textId="77777777" w:rsidR="00C95E9A" w:rsidRPr="006819D4" w:rsidRDefault="00C95E9A" w:rsidP="00C95E9A">
            <w:pPr>
              <w:snapToGrid w:val="0"/>
              <w:rPr>
                <w:rFonts w:cs="Times New Roman"/>
                <w:sz w:val="20"/>
                <w:szCs w:val="20"/>
              </w:rPr>
            </w:pPr>
            <w:r w:rsidRPr="006819D4">
              <w:rPr>
                <w:rFonts w:cs="Times New Roman"/>
                <w:sz w:val="20"/>
                <w:szCs w:val="20"/>
              </w:rPr>
              <w:t xml:space="preserve">7. Unit </w:t>
            </w:r>
            <w:proofErr w:type="spellStart"/>
            <w:r w:rsidRPr="006819D4">
              <w:rPr>
                <w:rFonts w:cs="Times New Roman"/>
                <w:sz w:val="20"/>
                <w:szCs w:val="20"/>
              </w:rPr>
              <w:t>Kerja</w:t>
            </w:r>
            <w:proofErr w:type="spellEnd"/>
          </w:p>
        </w:tc>
        <w:tc>
          <w:tcPr>
            <w:tcW w:w="225" w:type="dxa"/>
            <w:shd w:val="clear" w:color="auto" w:fill="auto"/>
          </w:tcPr>
          <w:p w14:paraId="27134E83" w14:textId="77777777" w:rsidR="00C95E9A" w:rsidRPr="006819D4" w:rsidRDefault="00C95E9A" w:rsidP="00C95E9A">
            <w:pPr>
              <w:tabs>
                <w:tab w:val="left" w:pos="1395"/>
                <w:tab w:val="left" w:pos="1740"/>
              </w:tabs>
              <w:snapToGrid w:val="0"/>
              <w:rPr>
                <w:rFonts w:cs="Times New Roman"/>
                <w:sz w:val="20"/>
                <w:szCs w:val="20"/>
              </w:rPr>
            </w:pPr>
            <w:r w:rsidRPr="006819D4">
              <w:rPr>
                <w:rFonts w:cs="Times New Roman"/>
                <w:sz w:val="20"/>
                <w:szCs w:val="20"/>
              </w:rPr>
              <w:t>:</w:t>
            </w:r>
          </w:p>
        </w:tc>
        <w:tc>
          <w:tcPr>
            <w:tcW w:w="6024" w:type="dxa"/>
            <w:shd w:val="clear" w:color="auto" w:fill="auto"/>
          </w:tcPr>
          <w:p w14:paraId="2AB7C5F7" w14:textId="7B8E0EF0" w:rsidR="00C95E9A" w:rsidRPr="006819D4" w:rsidRDefault="00530AB0" w:rsidP="00C95E9A">
            <w:pPr>
              <w:snapToGrid w:val="0"/>
              <w:ind w:left="30"/>
              <w:rPr>
                <w:rFonts w:cs="Times New Roman"/>
                <w:sz w:val="20"/>
                <w:szCs w:val="20"/>
              </w:rPr>
            </w:pPr>
            <w:r>
              <w:rPr>
                <w:rFonts w:cs="Times New Roman"/>
                <w:sz w:val="20"/>
                <w:szCs w:val="20"/>
              </w:rPr>
              <w:fldChar w:fldCharType="begin"/>
            </w:r>
            <w:r>
              <w:rPr>
                <w:rFonts w:cs="Times New Roman"/>
                <w:sz w:val="20"/>
                <w:szCs w:val="20"/>
              </w:rPr>
              <w:instrText xml:space="preserve"> MERGEFIELD SATKER_PERTAMA </w:instrText>
            </w:r>
            <w:r>
              <w:rPr>
                <w:rFonts w:cs="Times New Roman"/>
                <w:sz w:val="20"/>
                <w:szCs w:val="20"/>
              </w:rPr>
              <w:fldChar w:fldCharType="separate"/>
            </w:r>
            <w:r w:rsidR="00287074" w:rsidRPr="000A73B9">
              <w:rPr>
                <w:rFonts w:cs="Times New Roman"/>
                <w:noProof/>
                <w:sz w:val="20"/>
                <w:szCs w:val="20"/>
              </w:rPr>
              <w:t>Badan Penelitian Dan Pengembangan Dan Pendidikan Dan Pelatihan Hukum Dan Peradilan</w:t>
            </w:r>
            <w:r>
              <w:rPr>
                <w:rFonts w:cs="Times New Roman"/>
                <w:sz w:val="20"/>
                <w:szCs w:val="20"/>
              </w:rPr>
              <w:fldChar w:fldCharType="end"/>
            </w:r>
          </w:p>
        </w:tc>
      </w:tr>
    </w:tbl>
    <w:p w14:paraId="14C2E8F9" w14:textId="77777777" w:rsidR="007135C2" w:rsidRPr="006819D4" w:rsidRDefault="007135C2">
      <w:pPr>
        <w:rPr>
          <w:rFonts w:cs="Times New Roman"/>
          <w:sz w:val="20"/>
          <w:szCs w:val="20"/>
        </w:rPr>
      </w:pPr>
    </w:p>
    <w:p w14:paraId="7561CFC2" w14:textId="007B307D" w:rsidR="00C95E9A" w:rsidRPr="006819D4" w:rsidRDefault="00C95E9A" w:rsidP="00C95E9A">
      <w:pPr>
        <w:spacing w:after="60"/>
        <w:ind w:left="1531"/>
        <w:jc w:val="both"/>
        <w:rPr>
          <w:rFonts w:cs="Times New Roman"/>
          <w:sz w:val="20"/>
          <w:szCs w:val="20"/>
        </w:rPr>
      </w:pPr>
      <w:proofErr w:type="spellStart"/>
      <w:r w:rsidRPr="006819D4">
        <w:rPr>
          <w:rFonts w:cs="Times New Roman"/>
          <w:sz w:val="20"/>
          <w:szCs w:val="20"/>
        </w:rPr>
        <w:t>Terhitung</w:t>
      </w:r>
      <w:proofErr w:type="spellEnd"/>
      <w:r w:rsidRPr="006819D4">
        <w:rPr>
          <w:rFonts w:cs="Times New Roman"/>
          <w:sz w:val="20"/>
          <w:szCs w:val="20"/>
        </w:rPr>
        <w:t xml:space="preserve"> </w:t>
      </w:r>
      <w:proofErr w:type="spellStart"/>
      <w:r w:rsidRPr="006819D4">
        <w:rPr>
          <w:rFonts w:cs="Times New Roman"/>
          <w:sz w:val="20"/>
          <w:szCs w:val="20"/>
        </w:rPr>
        <w:t>mulai</w:t>
      </w:r>
      <w:proofErr w:type="spellEnd"/>
      <w:r w:rsidRPr="006819D4">
        <w:rPr>
          <w:rFonts w:cs="Times New Roman"/>
          <w:sz w:val="20"/>
          <w:szCs w:val="20"/>
        </w:rPr>
        <w:t xml:space="preserve"> </w:t>
      </w:r>
      <w:proofErr w:type="spellStart"/>
      <w:r w:rsidRPr="006819D4">
        <w:rPr>
          <w:rFonts w:cs="Times New Roman"/>
          <w:sz w:val="20"/>
          <w:szCs w:val="20"/>
        </w:rPr>
        <w:t>tanggal</w:t>
      </w:r>
      <w:proofErr w:type="spellEnd"/>
      <w:r w:rsidRPr="006819D4">
        <w:rPr>
          <w:rFonts w:cs="Times New Roman"/>
          <w:sz w:val="20"/>
          <w:szCs w:val="20"/>
        </w:rPr>
        <w:t xml:space="preserve"> </w:t>
      </w:r>
      <w:r w:rsidR="00530AB0">
        <w:rPr>
          <w:rFonts w:cs="Times New Roman"/>
          <w:sz w:val="20"/>
          <w:szCs w:val="20"/>
        </w:rPr>
        <w:fldChar w:fldCharType="begin"/>
      </w:r>
      <w:r w:rsidR="00530AB0">
        <w:rPr>
          <w:rFonts w:cs="Times New Roman"/>
          <w:sz w:val="20"/>
          <w:szCs w:val="20"/>
        </w:rPr>
        <w:instrText xml:space="preserve"> MERGEFIELD TMT_GOL_BARU </w:instrText>
      </w:r>
      <w:r w:rsidR="00530AB0">
        <w:rPr>
          <w:rFonts w:cs="Times New Roman"/>
          <w:sz w:val="20"/>
          <w:szCs w:val="20"/>
        </w:rPr>
        <w:fldChar w:fldCharType="separate"/>
      </w:r>
      <w:r w:rsidR="00287074" w:rsidRPr="000A73B9">
        <w:rPr>
          <w:rFonts w:cs="Times New Roman"/>
          <w:noProof/>
          <w:sz w:val="20"/>
          <w:szCs w:val="20"/>
        </w:rPr>
        <w:t>01 April 2019</w:t>
      </w:r>
      <w:r w:rsidR="00530AB0">
        <w:rPr>
          <w:rFonts w:cs="Times New Roman"/>
          <w:sz w:val="20"/>
          <w:szCs w:val="20"/>
        </w:rPr>
        <w:fldChar w:fldCharType="end"/>
      </w:r>
      <w:r w:rsidRPr="006819D4">
        <w:rPr>
          <w:rFonts w:cs="Times New Roman"/>
          <w:sz w:val="20"/>
          <w:szCs w:val="20"/>
        </w:rPr>
        <w:t xml:space="preserve"> </w:t>
      </w:r>
      <w:proofErr w:type="spellStart"/>
      <w:r w:rsidRPr="006819D4">
        <w:rPr>
          <w:rFonts w:cs="Times New Roman"/>
          <w:sz w:val="20"/>
          <w:szCs w:val="20"/>
        </w:rPr>
        <w:t>dinaikkan</w:t>
      </w:r>
      <w:proofErr w:type="spellEnd"/>
      <w:r w:rsidRPr="006819D4">
        <w:rPr>
          <w:rFonts w:cs="Times New Roman"/>
          <w:sz w:val="20"/>
          <w:szCs w:val="20"/>
        </w:rPr>
        <w:t xml:space="preserve"> </w:t>
      </w:r>
      <w:proofErr w:type="spellStart"/>
      <w:r w:rsidRPr="006819D4">
        <w:rPr>
          <w:rFonts w:cs="Times New Roman"/>
          <w:sz w:val="20"/>
          <w:szCs w:val="20"/>
        </w:rPr>
        <w:t>pangkatnya</w:t>
      </w:r>
      <w:proofErr w:type="spellEnd"/>
      <w:r w:rsidRPr="006819D4">
        <w:rPr>
          <w:rFonts w:cs="Times New Roman"/>
          <w:sz w:val="20"/>
          <w:szCs w:val="20"/>
        </w:rPr>
        <w:t xml:space="preserve"> </w:t>
      </w:r>
      <w:proofErr w:type="spellStart"/>
      <w:r w:rsidRPr="006819D4">
        <w:rPr>
          <w:rFonts w:cs="Times New Roman"/>
          <w:sz w:val="20"/>
          <w:szCs w:val="20"/>
        </w:rPr>
        <w:t>menjadi</w:t>
      </w:r>
      <w:proofErr w:type="spellEnd"/>
      <w:r w:rsidRPr="006819D4">
        <w:rPr>
          <w:rFonts w:cs="Times New Roman"/>
          <w:sz w:val="20"/>
          <w:szCs w:val="20"/>
        </w:rPr>
        <w:t xml:space="preserve"> </w:t>
      </w:r>
      <w:r w:rsidR="00530AB0">
        <w:rPr>
          <w:rFonts w:cs="Times New Roman"/>
          <w:sz w:val="20"/>
          <w:szCs w:val="20"/>
        </w:rPr>
        <w:fldChar w:fldCharType="begin"/>
      </w:r>
      <w:r w:rsidR="00530AB0">
        <w:rPr>
          <w:rFonts w:cs="Times New Roman"/>
          <w:sz w:val="20"/>
          <w:szCs w:val="20"/>
        </w:rPr>
        <w:instrText xml:space="preserve"> MERGEFIELD PANGKAT_BARU </w:instrText>
      </w:r>
      <w:r w:rsidR="00530AB0">
        <w:rPr>
          <w:rFonts w:cs="Times New Roman"/>
          <w:sz w:val="20"/>
          <w:szCs w:val="20"/>
        </w:rPr>
        <w:fldChar w:fldCharType="separate"/>
      </w:r>
      <w:r w:rsidR="00287074" w:rsidRPr="000A73B9">
        <w:rPr>
          <w:rFonts w:cs="Times New Roman"/>
          <w:noProof/>
          <w:sz w:val="20"/>
          <w:szCs w:val="20"/>
        </w:rPr>
        <w:t>Penata Muda Tingkat I</w:t>
      </w:r>
      <w:r w:rsidR="00530AB0">
        <w:rPr>
          <w:rFonts w:cs="Times New Roman"/>
          <w:sz w:val="20"/>
          <w:szCs w:val="20"/>
        </w:rPr>
        <w:fldChar w:fldCharType="end"/>
      </w:r>
      <w:r w:rsidR="00530AB0">
        <w:rPr>
          <w:rFonts w:cs="Times New Roman"/>
          <w:sz w:val="20"/>
          <w:szCs w:val="20"/>
        </w:rPr>
        <w:t xml:space="preserve"> </w:t>
      </w:r>
      <w:proofErr w:type="spellStart"/>
      <w:r w:rsidR="006819D4" w:rsidRPr="006819D4">
        <w:rPr>
          <w:rFonts w:cs="Times New Roman"/>
          <w:sz w:val="20"/>
          <w:szCs w:val="20"/>
        </w:rPr>
        <w:t>golongan</w:t>
      </w:r>
      <w:proofErr w:type="spellEnd"/>
      <w:r w:rsidR="006819D4" w:rsidRPr="006819D4">
        <w:rPr>
          <w:rFonts w:cs="Times New Roman"/>
          <w:sz w:val="20"/>
          <w:szCs w:val="20"/>
        </w:rPr>
        <w:t xml:space="preserve"> </w:t>
      </w:r>
      <w:proofErr w:type="spellStart"/>
      <w:r w:rsidR="006819D4" w:rsidRPr="006819D4">
        <w:rPr>
          <w:rFonts w:cs="Times New Roman"/>
          <w:sz w:val="20"/>
          <w:szCs w:val="20"/>
        </w:rPr>
        <w:t>ruang</w:t>
      </w:r>
      <w:proofErr w:type="spellEnd"/>
      <w:r w:rsidR="006819D4" w:rsidRPr="006819D4">
        <w:rPr>
          <w:rFonts w:cs="Times New Roman"/>
          <w:sz w:val="20"/>
          <w:szCs w:val="20"/>
        </w:rPr>
        <w:t xml:space="preserve"> </w:t>
      </w:r>
      <w:r w:rsidR="00530AB0">
        <w:rPr>
          <w:rFonts w:cs="Times New Roman"/>
          <w:sz w:val="20"/>
          <w:szCs w:val="20"/>
        </w:rPr>
        <w:t>(</w:t>
      </w:r>
      <w:r w:rsidR="00530AB0">
        <w:rPr>
          <w:rFonts w:cs="Times New Roman"/>
          <w:sz w:val="20"/>
          <w:szCs w:val="20"/>
        </w:rPr>
        <w:fldChar w:fldCharType="begin"/>
      </w:r>
      <w:r w:rsidR="00530AB0">
        <w:rPr>
          <w:rFonts w:cs="Times New Roman"/>
          <w:sz w:val="20"/>
          <w:szCs w:val="20"/>
        </w:rPr>
        <w:instrText xml:space="preserve"> MERGEFIELD GOL_BARU </w:instrText>
      </w:r>
      <w:r w:rsidR="00530AB0">
        <w:rPr>
          <w:rFonts w:cs="Times New Roman"/>
          <w:sz w:val="20"/>
          <w:szCs w:val="20"/>
        </w:rPr>
        <w:fldChar w:fldCharType="separate"/>
      </w:r>
      <w:r w:rsidR="00287074" w:rsidRPr="000A73B9">
        <w:rPr>
          <w:rFonts w:cs="Times New Roman"/>
          <w:noProof/>
          <w:sz w:val="20"/>
          <w:szCs w:val="20"/>
        </w:rPr>
        <w:t>III/b</w:t>
      </w:r>
      <w:r w:rsidR="00530AB0">
        <w:rPr>
          <w:rFonts w:cs="Times New Roman"/>
          <w:sz w:val="20"/>
          <w:szCs w:val="20"/>
        </w:rPr>
        <w:fldChar w:fldCharType="end"/>
      </w:r>
      <w:r w:rsidR="00530AB0">
        <w:rPr>
          <w:rFonts w:cs="Times New Roman"/>
          <w:sz w:val="20"/>
          <w:szCs w:val="20"/>
        </w:rPr>
        <w:t>)</w:t>
      </w:r>
      <w:r w:rsidR="00500160">
        <w:rPr>
          <w:rFonts w:cs="Times New Roman"/>
          <w:sz w:val="20"/>
          <w:szCs w:val="20"/>
        </w:rPr>
        <w:t xml:space="preserve"> </w:t>
      </w:r>
      <w:proofErr w:type="spellStart"/>
      <w:r w:rsidRPr="006819D4">
        <w:rPr>
          <w:rFonts w:cs="Times New Roman"/>
          <w:sz w:val="20"/>
          <w:szCs w:val="20"/>
        </w:rPr>
        <w:t>dengan</w:t>
      </w:r>
      <w:proofErr w:type="spellEnd"/>
      <w:r w:rsidRPr="006819D4">
        <w:rPr>
          <w:rFonts w:cs="Times New Roman"/>
          <w:sz w:val="20"/>
          <w:szCs w:val="20"/>
        </w:rPr>
        <w:t xml:space="preserve"> masa </w:t>
      </w:r>
      <w:proofErr w:type="spellStart"/>
      <w:r w:rsidRPr="006819D4">
        <w:rPr>
          <w:rFonts w:cs="Times New Roman"/>
          <w:sz w:val="20"/>
          <w:szCs w:val="20"/>
        </w:rPr>
        <w:t>kerja</w:t>
      </w:r>
      <w:proofErr w:type="spellEnd"/>
      <w:r w:rsidRPr="006819D4">
        <w:rPr>
          <w:rFonts w:cs="Times New Roman"/>
          <w:sz w:val="20"/>
          <w:szCs w:val="20"/>
        </w:rPr>
        <w:t xml:space="preserve"> </w:t>
      </w:r>
      <w:proofErr w:type="spellStart"/>
      <w:r w:rsidRPr="006819D4">
        <w:rPr>
          <w:rFonts w:cs="Times New Roman"/>
          <w:sz w:val="20"/>
          <w:szCs w:val="20"/>
        </w:rPr>
        <w:t>golongan</w:t>
      </w:r>
      <w:proofErr w:type="spellEnd"/>
      <w:r w:rsidRPr="006819D4">
        <w:rPr>
          <w:rFonts w:cs="Times New Roman"/>
          <w:sz w:val="20"/>
          <w:szCs w:val="20"/>
        </w:rPr>
        <w:t xml:space="preserve"> </w:t>
      </w:r>
      <w:r w:rsidR="00530AB0">
        <w:rPr>
          <w:rFonts w:cs="Times New Roman"/>
          <w:sz w:val="20"/>
          <w:szCs w:val="20"/>
        </w:rPr>
        <w:fldChar w:fldCharType="begin"/>
      </w:r>
      <w:r w:rsidR="00530AB0">
        <w:rPr>
          <w:rFonts w:cs="Times New Roman"/>
          <w:sz w:val="20"/>
          <w:szCs w:val="20"/>
        </w:rPr>
        <w:instrText xml:space="preserve"> MERGEFIELD MK_TH_BARU </w:instrText>
      </w:r>
      <w:r w:rsidR="00530AB0">
        <w:rPr>
          <w:rFonts w:cs="Times New Roman"/>
          <w:sz w:val="20"/>
          <w:szCs w:val="20"/>
        </w:rPr>
        <w:fldChar w:fldCharType="separate"/>
      </w:r>
      <w:r w:rsidR="00287074" w:rsidRPr="000A73B9">
        <w:rPr>
          <w:rFonts w:cs="Times New Roman"/>
          <w:noProof/>
          <w:sz w:val="20"/>
          <w:szCs w:val="20"/>
        </w:rPr>
        <w:t>4</w:t>
      </w:r>
      <w:r w:rsidR="00530AB0">
        <w:rPr>
          <w:rFonts w:cs="Times New Roman"/>
          <w:sz w:val="20"/>
          <w:szCs w:val="20"/>
        </w:rPr>
        <w:fldChar w:fldCharType="end"/>
      </w:r>
      <w:r w:rsidR="006819D4" w:rsidRPr="006819D4">
        <w:rPr>
          <w:rFonts w:cs="Times New Roman"/>
          <w:sz w:val="20"/>
          <w:szCs w:val="20"/>
        </w:rPr>
        <w:t xml:space="preserve"> </w:t>
      </w:r>
      <w:proofErr w:type="spellStart"/>
      <w:r w:rsidR="006819D4" w:rsidRPr="006819D4">
        <w:rPr>
          <w:rFonts w:cs="Times New Roman"/>
          <w:sz w:val="20"/>
          <w:szCs w:val="20"/>
        </w:rPr>
        <w:t>Tahun</w:t>
      </w:r>
      <w:proofErr w:type="spellEnd"/>
      <w:r w:rsidR="006819D4" w:rsidRPr="006819D4">
        <w:rPr>
          <w:rFonts w:cs="Times New Roman"/>
          <w:sz w:val="20"/>
          <w:szCs w:val="20"/>
        </w:rPr>
        <w:t xml:space="preserve"> </w:t>
      </w:r>
      <w:r w:rsidR="00530AB0">
        <w:rPr>
          <w:rFonts w:cs="Times New Roman"/>
          <w:sz w:val="20"/>
          <w:szCs w:val="20"/>
        </w:rPr>
        <w:fldChar w:fldCharType="begin"/>
      </w:r>
      <w:r w:rsidR="00530AB0">
        <w:rPr>
          <w:rFonts w:cs="Times New Roman"/>
          <w:sz w:val="20"/>
          <w:szCs w:val="20"/>
        </w:rPr>
        <w:instrText xml:space="preserve"> MERGEFIELD MK_BL_BARU </w:instrText>
      </w:r>
      <w:r w:rsidR="00530AB0">
        <w:rPr>
          <w:rFonts w:cs="Times New Roman"/>
          <w:sz w:val="20"/>
          <w:szCs w:val="20"/>
        </w:rPr>
        <w:fldChar w:fldCharType="separate"/>
      </w:r>
      <w:r w:rsidR="00287074" w:rsidRPr="000A73B9">
        <w:rPr>
          <w:rFonts w:cs="Times New Roman"/>
          <w:noProof/>
          <w:sz w:val="20"/>
          <w:szCs w:val="20"/>
        </w:rPr>
        <w:t>1</w:t>
      </w:r>
      <w:r w:rsidR="00530AB0">
        <w:rPr>
          <w:rFonts w:cs="Times New Roman"/>
          <w:sz w:val="20"/>
          <w:szCs w:val="20"/>
        </w:rPr>
        <w:fldChar w:fldCharType="end"/>
      </w:r>
      <w:r w:rsidR="006819D4" w:rsidRPr="006819D4">
        <w:rPr>
          <w:rFonts w:cs="Times New Roman"/>
          <w:sz w:val="20"/>
          <w:szCs w:val="20"/>
        </w:rPr>
        <w:t xml:space="preserve"> </w:t>
      </w:r>
      <w:proofErr w:type="spellStart"/>
      <w:r w:rsidR="006819D4" w:rsidRPr="006819D4">
        <w:rPr>
          <w:rFonts w:cs="Times New Roman"/>
          <w:sz w:val="20"/>
          <w:szCs w:val="20"/>
        </w:rPr>
        <w:t>Bulan</w:t>
      </w:r>
      <w:proofErr w:type="spellEnd"/>
      <w:r w:rsidRPr="006819D4">
        <w:rPr>
          <w:rFonts w:cs="Times New Roman"/>
          <w:sz w:val="20"/>
          <w:szCs w:val="20"/>
        </w:rPr>
        <w:t xml:space="preserve">, </w:t>
      </w:r>
      <w:proofErr w:type="spellStart"/>
      <w:r w:rsidRPr="006819D4">
        <w:rPr>
          <w:rFonts w:cs="Times New Roman"/>
          <w:sz w:val="20"/>
          <w:szCs w:val="20"/>
        </w:rPr>
        <w:t>diberikan</w:t>
      </w:r>
      <w:proofErr w:type="spellEnd"/>
      <w:r w:rsidRPr="006819D4">
        <w:rPr>
          <w:rFonts w:cs="Times New Roman"/>
          <w:sz w:val="20"/>
          <w:szCs w:val="20"/>
        </w:rPr>
        <w:t xml:space="preserve"> </w:t>
      </w:r>
      <w:proofErr w:type="spellStart"/>
      <w:r w:rsidRPr="006819D4">
        <w:rPr>
          <w:rFonts w:cs="Times New Roman"/>
          <w:sz w:val="20"/>
          <w:szCs w:val="20"/>
        </w:rPr>
        <w:t>gaji</w:t>
      </w:r>
      <w:proofErr w:type="spellEnd"/>
      <w:r w:rsidRPr="006819D4">
        <w:rPr>
          <w:rFonts w:cs="Times New Roman"/>
          <w:sz w:val="20"/>
          <w:szCs w:val="20"/>
        </w:rPr>
        <w:t xml:space="preserve"> </w:t>
      </w:r>
      <w:proofErr w:type="spellStart"/>
      <w:r w:rsidRPr="006819D4">
        <w:rPr>
          <w:rFonts w:cs="Times New Roman"/>
          <w:sz w:val="20"/>
          <w:szCs w:val="20"/>
        </w:rPr>
        <w:t>pokok</w:t>
      </w:r>
      <w:proofErr w:type="spellEnd"/>
      <w:r w:rsidRPr="006819D4">
        <w:rPr>
          <w:rFonts w:cs="Times New Roman"/>
          <w:sz w:val="20"/>
          <w:szCs w:val="20"/>
        </w:rPr>
        <w:t xml:space="preserve"> </w:t>
      </w:r>
      <w:proofErr w:type="spellStart"/>
      <w:r w:rsidRPr="006819D4">
        <w:rPr>
          <w:rFonts w:cs="Times New Roman"/>
          <w:sz w:val="20"/>
          <w:szCs w:val="20"/>
        </w:rPr>
        <w:t>sebesar</w:t>
      </w:r>
      <w:proofErr w:type="spellEnd"/>
      <w:r w:rsidRPr="006819D4">
        <w:rPr>
          <w:rFonts w:cs="Times New Roman"/>
          <w:sz w:val="20"/>
          <w:szCs w:val="20"/>
        </w:rPr>
        <w:t xml:space="preserve"> </w:t>
      </w:r>
      <w:proofErr w:type="spellStart"/>
      <w:r w:rsidR="006819D4" w:rsidRPr="006819D4">
        <w:rPr>
          <w:rFonts w:cs="Times New Roman"/>
          <w:sz w:val="20"/>
          <w:szCs w:val="20"/>
        </w:rPr>
        <w:t>Rp</w:t>
      </w:r>
      <w:proofErr w:type="spellEnd"/>
      <w:r w:rsidR="006819D4" w:rsidRPr="006819D4">
        <w:rPr>
          <w:rFonts w:cs="Times New Roman"/>
          <w:sz w:val="20"/>
          <w:szCs w:val="20"/>
        </w:rPr>
        <w:t xml:space="preserve">. </w:t>
      </w:r>
      <w:r w:rsidR="002241BA">
        <w:rPr>
          <w:rFonts w:cs="Times New Roman"/>
          <w:sz w:val="20"/>
          <w:szCs w:val="20"/>
        </w:rPr>
        <w:fldChar w:fldCharType="begin"/>
      </w:r>
      <w:r w:rsidR="002241BA">
        <w:rPr>
          <w:rFonts w:cs="Times New Roman"/>
          <w:sz w:val="20"/>
          <w:szCs w:val="20"/>
        </w:rPr>
        <w:instrText xml:space="preserve"> MERGEFIELD  GAJI_BARU \#.## </w:instrText>
      </w:r>
      <w:r w:rsidR="002241BA">
        <w:rPr>
          <w:rFonts w:cs="Times New Roman"/>
          <w:sz w:val="20"/>
          <w:szCs w:val="20"/>
        </w:rPr>
        <w:fldChar w:fldCharType="separate"/>
      </w:r>
      <w:r w:rsidR="00287074">
        <w:rPr>
          <w:rFonts w:cs="Times New Roman"/>
          <w:noProof/>
          <w:sz w:val="20"/>
          <w:szCs w:val="20"/>
        </w:rPr>
        <w:t>2.724.400</w:t>
      </w:r>
      <w:r w:rsidR="002241BA">
        <w:rPr>
          <w:rFonts w:cs="Times New Roman"/>
          <w:sz w:val="20"/>
          <w:szCs w:val="20"/>
        </w:rPr>
        <w:fldChar w:fldCharType="end"/>
      </w:r>
      <w:r w:rsidR="006819D4" w:rsidRPr="006819D4">
        <w:rPr>
          <w:rFonts w:cs="Times New Roman"/>
          <w:sz w:val="20"/>
          <w:szCs w:val="20"/>
        </w:rPr>
        <w:t xml:space="preserve"> (</w:t>
      </w:r>
      <w:r w:rsidR="00530AB0">
        <w:rPr>
          <w:rFonts w:cs="Times New Roman"/>
          <w:sz w:val="20"/>
          <w:szCs w:val="20"/>
        </w:rPr>
        <w:fldChar w:fldCharType="begin"/>
      </w:r>
      <w:r w:rsidR="00530AB0">
        <w:rPr>
          <w:rFonts w:cs="Times New Roman"/>
          <w:sz w:val="20"/>
          <w:szCs w:val="20"/>
        </w:rPr>
        <w:instrText xml:space="preserve"> MERGEFIELD TERBILANG </w:instrText>
      </w:r>
      <w:r w:rsidR="00530AB0">
        <w:rPr>
          <w:rFonts w:cs="Times New Roman"/>
          <w:sz w:val="20"/>
          <w:szCs w:val="20"/>
        </w:rPr>
        <w:fldChar w:fldCharType="separate"/>
      </w:r>
      <w:r w:rsidR="00287074" w:rsidRPr="000A73B9">
        <w:rPr>
          <w:rFonts w:cs="Times New Roman"/>
          <w:noProof/>
          <w:sz w:val="20"/>
          <w:szCs w:val="20"/>
        </w:rPr>
        <w:t>Dua juta tujuh ratus dua puluh empat ribu empat ratus rupiah</w:t>
      </w:r>
      <w:r w:rsidR="00530AB0">
        <w:rPr>
          <w:rFonts w:cs="Times New Roman"/>
          <w:sz w:val="20"/>
          <w:szCs w:val="20"/>
        </w:rPr>
        <w:fldChar w:fldCharType="end"/>
      </w:r>
      <w:r w:rsidR="006819D4" w:rsidRPr="006819D4">
        <w:rPr>
          <w:rFonts w:cs="Times New Roman"/>
          <w:sz w:val="20"/>
          <w:szCs w:val="20"/>
        </w:rPr>
        <w:t>)</w:t>
      </w:r>
      <w:r w:rsidRPr="006819D4">
        <w:rPr>
          <w:rFonts w:cs="Times New Roman"/>
          <w:sz w:val="20"/>
          <w:szCs w:val="20"/>
        </w:rPr>
        <w:t xml:space="preserve"> </w:t>
      </w:r>
      <w:proofErr w:type="spellStart"/>
      <w:r w:rsidRPr="006819D4">
        <w:rPr>
          <w:rFonts w:cs="Times New Roman"/>
          <w:sz w:val="20"/>
          <w:szCs w:val="20"/>
        </w:rPr>
        <w:t>ditambah</w:t>
      </w:r>
      <w:proofErr w:type="spellEnd"/>
      <w:r w:rsidRPr="006819D4">
        <w:rPr>
          <w:rFonts w:cs="Times New Roman"/>
          <w:sz w:val="20"/>
          <w:szCs w:val="20"/>
        </w:rPr>
        <w:t xml:space="preserve"> </w:t>
      </w:r>
      <w:proofErr w:type="spellStart"/>
      <w:r w:rsidRPr="006819D4">
        <w:rPr>
          <w:rFonts w:cs="Times New Roman"/>
          <w:sz w:val="20"/>
          <w:szCs w:val="20"/>
        </w:rPr>
        <w:t>dengan</w:t>
      </w:r>
      <w:proofErr w:type="spellEnd"/>
      <w:r w:rsidR="006819D4">
        <w:rPr>
          <w:rFonts w:cs="Times New Roman"/>
          <w:sz w:val="20"/>
          <w:szCs w:val="20"/>
        </w:rPr>
        <w:t xml:space="preserve"> </w:t>
      </w:r>
      <w:proofErr w:type="spellStart"/>
      <w:r w:rsidRPr="006819D4">
        <w:rPr>
          <w:rFonts w:cs="Times New Roman"/>
          <w:sz w:val="20"/>
          <w:szCs w:val="20"/>
        </w:rPr>
        <w:t>penghasilan</w:t>
      </w:r>
      <w:proofErr w:type="spellEnd"/>
      <w:r w:rsidRPr="006819D4">
        <w:rPr>
          <w:rFonts w:cs="Times New Roman"/>
          <w:sz w:val="20"/>
          <w:szCs w:val="20"/>
        </w:rPr>
        <w:t xml:space="preserve"> lain yang </w:t>
      </w:r>
      <w:proofErr w:type="spellStart"/>
      <w:r w:rsidRPr="006819D4">
        <w:rPr>
          <w:rFonts w:cs="Times New Roman"/>
          <w:sz w:val="20"/>
          <w:szCs w:val="20"/>
        </w:rPr>
        <w:t>sah</w:t>
      </w:r>
      <w:proofErr w:type="spellEnd"/>
      <w:r w:rsidRPr="006819D4">
        <w:rPr>
          <w:rFonts w:cs="Times New Roman"/>
          <w:sz w:val="20"/>
          <w:szCs w:val="20"/>
        </w:rPr>
        <w:t xml:space="preserve"> </w:t>
      </w:r>
      <w:proofErr w:type="spellStart"/>
      <w:r w:rsidRPr="006819D4">
        <w:rPr>
          <w:rFonts w:cs="Times New Roman"/>
          <w:sz w:val="20"/>
          <w:szCs w:val="20"/>
        </w:rPr>
        <w:t>berdasarkan</w:t>
      </w:r>
      <w:proofErr w:type="spellEnd"/>
      <w:r w:rsidRPr="006819D4">
        <w:rPr>
          <w:rFonts w:cs="Times New Roman"/>
          <w:sz w:val="20"/>
          <w:szCs w:val="20"/>
        </w:rPr>
        <w:t xml:space="preserve"> </w:t>
      </w:r>
      <w:proofErr w:type="spellStart"/>
      <w:r w:rsidRPr="006819D4">
        <w:rPr>
          <w:rFonts w:cs="Times New Roman"/>
          <w:sz w:val="20"/>
          <w:szCs w:val="20"/>
        </w:rPr>
        <w:t>peraturan</w:t>
      </w:r>
      <w:proofErr w:type="spellEnd"/>
      <w:r w:rsidRPr="006819D4">
        <w:rPr>
          <w:rFonts w:cs="Times New Roman"/>
          <w:sz w:val="20"/>
          <w:szCs w:val="20"/>
        </w:rPr>
        <w:t xml:space="preserve"> </w:t>
      </w:r>
      <w:proofErr w:type="spellStart"/>
      <w:r w:rsidRPr="006819D4">
        <w:rPr>
          <w:rFonts w:cs="Times New Roman"/>
          <w:sz w:val="20"/>
          <w:szCs w:val="20"/>
        </w:rPr>
        <w:t>perundang-undangan</w:t>
      </w:r>
      <w:proofErr w:type="spellEnd"/>
      <w:r w:rsidRPr="006819D4">
        <w:rPr>
          <w:rFonts w:cs="Times New Roman"/>
          <w:sz w:val="20"/>
          <w:szCs w:val="20"/>
        </w:rPr>
        <w:t xml:space="preserve">. </w:t>
      </w:r>
    </w:p>
    <w:tbl>
      <w:tblPr>
        <w:tblW w:w="10535" w:type="dxa"/>
        <w:tblInd w:w="-185" w:type="dxa"/>
        <w:tblLayout w:type="fixed"/>
        <w:tblCellMar>
          <w:left w:w="0" w:type="dxa"/>
          <w:right w:w="0" w:type="dxa"/>
        </w:tblCellMar>
        <w:tblLook w:val="0000" w:firstRow="0" w:lastRow="0" w:firstColumn="0" w:lastColumn="0" w:noHBand="0" w:noVBand="0"/>
      </w:tblPr>
      <w:tblGrid>
        <w:gridCol w:w="1436"/>
        <w:gridCol w:w="285"/>
        <w:gridCol w:w="8814"/>
      </w:tblGrid>
      <w:tr w:rsidR="007135C2" w:rsidRPr="006819D4" w14:paraId="7612F389" w14:textId="77777777" w:rsidTr="00905F0D">
        <w:tc>
          <w:tcPr>
            <w:tcW w:w="1436" w:type="dxa"/>
            <w:shd w:val="clear" w:color="auto" w:fill="auto"/>
          </w:tcPr>
          <w:p w14:paraId="3448D40C" w14:textId="77777777" w:rsidR="007135C2" w:rsidRPr="006819D4" w:rsidRDefault="007135C2">
            <w:pPr>
              <w:tabs>
                <w:tab w:val="left" w:pos="1395"/>
                <w:tab w:val="left" w:pos="1740"/>
              </w:tabs>
              <w:snapToGrid w:val="0"/>
              <w:rPr>
                <w:rFonts w:cs="Times New Roman"/>
                <w:sz w:val="20"/>
                <w:szCs w:val="20"/>
              </w:rPr>
            </w:pPr>
            <w:r w:rsidRPr="006819D4">
              <w:rPr>
                <w:rFonts w:cs="Times New Roman"/>
                <w:sz w:val="20"/>
                <w:szCs w:val="20"/>
              </w:rPr>
              <w:t>KEDUA</w:t>
            </w:r>
          </w:p>
        </w:tc>
        <w:tc>
          <w:tcPr>
            <w:tcW w:w="285" w:type="dxa"/>
            <w:shd w:val="clear" w:color="auto" w:fill="auto"/>
          </w:tcPr>
          <w:p w14:paraId="68FBA327" w14:textId="77777777" w:rsidR="007135C2" w:rsidRPr="006819D4" w:rsidRDefault="007135C2">
            <w:pPr>
              <w:snapToGrid w:val="0"/>
              <w:jc w:val="center"/>
              <w:rPr>
                <w:rFonts w:cs="Times New Roman"/>
                <w:sz w:val="20"/>
                <w:szCs w:val="20"/>
              </w:rPr>
            </w:pPr>
            <w:r w:rsidRPr="006819D4">
              <w:rPr>
                <w:rFonts w:cs="Times New Roman"/>
                <w:sz w:val="20"/>
                <w:szCs w:val="20"/>
              </w:rPr>
              <w:t>:</w:t>
            </w:r>
          </w:p>
          <w:p w14:paraId="18AF045C" w14:textId="77777777" w:rsidR="007135C2" w:rsidRPr="006819D4" w:rsidRDefault="007135C2">
            <w:pPr>
              <w:snapToGrid w:val="0"/>
              <w:jc w:val="center"/>
              <w:rPr>
                <w:rFonts w:cs="Times New Roman"/>
                <w:sz w:val="20"/>
                <w:szCs w:val="20"/>
              </w:rPr>
            </w:pPr>
          </w:p>
        </w:tc>
        <w:tc>
          <w:tcPr>
            <w:tcW w:w="8814" w:type="dxa"/>
            <w:shd w:val="clear" w:color="auto" w:fill="auto"/>
          </w:tcPr>
          <w:p w14:paraId="0D46F433" w14:textId="77777777" w:rsidR="007135C2" w:rsidRPr="006819D4" w:rsidRDefault="007135C2" w:rsidP="003C2DEA">
            <w:pPr>
              <w:snapToGrid w:val="0"/>
              <w:jc w:val="both"/>
              <w:rPr>
                <w:rFonts w:cs="Times New Roman"/>
                <w:sz w:val="20"/>
                <w:szCs w:val="20"/>
              </w:rPr>
            </w:pPr>
            <w:proofErr w:type="spellStart"/>
            <w:r w:rsidRPr="006819D4">
              <w:rPr>
                <w:rFonts w:cs="Times New Roman"/>
                <w:sz w:val="20"/>
                <w:szCs w:val="20"/>
              </w:rPr>
              <w:t>Apabila</w:t>
            </w:r>
            <w:proofErr w:type="spellEnd"/>
            <w:r w:rsidRPr="006819D4">
              <w:rPr>
                <w:rFonts w:cs="Times New Roman"/>
                <w:sz w:val="20"/>
                <w:szCs w:val="20"/>
              </w:rPr>
              <w:t xml:space="preserve"> </w:t>
            </w:r>
            <w:proofErr w:type="spellStart"/>
            <w:r w:rsidRPr="006819D4">
              <w:rPr>
                <w:rFonts w:cs="Times New Roman"/>
                <w:sz w:val="20"/>
                <w:szCs w:val="20"/>
              </w:rPr>
              <w:t>dikemudian</w:t>
            </w:r>
            <w:proofErr w:type="spellEnd"/>
            <w:r w:rsidRPr="006819D4">
              <w:rPr>
                <w:rFonts w:cs="Times New Roman"/>
                <w:sz w:val="20"/>
                <w:szCs w:val="20"/>
              </w:rPr>
              <w:t xml:space="preserve"> </w:t>
            </w:r>
            <w:proofErr w:type="spellStart"/>
            <w:r w:rsidRPr="006819D4">
              <w:rPr>
                <w:rFonts w:cs="Times New Roman"/>
                <w:sz w:val="20"/>
                <w:szCs w:val="20"/>
              </w:rPr>
              <w:t>hari</w:t>
            </w:r>
            <w:proofErr w:type="spellEnd"/>
            <w:r w:rsidRPr="006819D4">
              <w:rPr>
                <w:rFonts w:cs="Times New Roman"/>
                <w:sz w:val="20"/>
                <w:szCs w:val="20"/>
              </w:rPr>
              <w:t xml:space="preserve"> </w:t>
            </w:r>
            <w:proofErr w:type="spellStart"/>
            <w:r w:rsidRPr="006819D4">
              <w:rPr>
                <w:rFonts w:cs="Times New Roman"/>
                <w:sz w:val="20"/>
                <w:szCs w:val="20"/>
              </w:rPr>
              <w:t>ternyata</w:t>
            </w:r>
            <w:proofErr w:type="spellEnd"/>
            <w:r w:rsidRPr="006819D4">
              <w:rPr>
                <w:rFonts w:cs="Times New Roman"/>
                <w:sz w:val="20"/>
                <w:szCs w:val="20"/>
              </w:rPr>
              <w:t xml:space="preserve"> </w:t>
            </w:r>
            <w:proofErr w:type="spellStart"/>
            <w:r w:rsidRPr="006819D4">
              <w:rPr>
                <w:rFonts w:cs="Times New Roman"/>
                <w:sz w:val="20"/>
                <w:szCs w:val="20"/>
              </w:rPr>
              <w:t>terdapat</w:t>
            </w:r>
            <w:proofErr w:type="spellEnd"/>
            <w:r w:rsidRPr="006819D4">
              <w:rPr>
                <w:rFonts w:cs="Times New Roman"/>
                <w:sz w:val="20"/>
                <w:szCs w:val="20"/>
              </w:rPr>
              <w:t xml:space="preserve"> </w:t>
            </w:r>
            <w:proofErr w:type="spellStart"/>
            <w:r w:rsidRPr="006819D4">
              <w:rPr>
                <w:rFonts w:cs="Times New Roman"/>
                <w:sz w:val="20"/>
                <w:szCs w:val="20"/>
              </w:rPr>
              <w:t>kekeliruan</w:t>
            </w:r>
            <w:proofErr w:type="spellEnd"/>
            <w:r w:rsidRPr="006819D4">
              <w:rPr>
                <w:rFonts w:cs="Times New Roman"/>
                <w:sz w:val="20"/>
                <w:szCs w:val="20"/>
              </w:rPr>
              <w:t xml:space="preserve"> </w:t>
            </w:r>
            <w:proofErr w:type="spellStart"/>
            <w:r w:rsidRPr="006819D4">
              <w:rPr>
                <w:rFonts w:cs="Times New Roman"/>
                <w:sz w:val="20"/>
                <w:szCs w:val="20"/>
              </w:rPr>
              <w:t>dalam</w:t>
            </w:r>
            <w:proofErr w:type="spellEnd"/>
            <w:r w:rsidRPr="006819D4">
              <w:rPr>
                <w:rFonts w:cs="Times New Roman"/>
                <w:sz w:val="20"/>
                <w:szCs w:val="20"/>
              </w:rPr>
              <w:t xml:space="preserve"> </w:t>
            </w:r>
            <w:proofErr w:type="spellStart"/>
            <w:r w:rsidRPr="006819D4">
              <w:rPr>
                <w:rFonts w:cs="Times New Roman"/>
                <w:sz w:val="20"/>
                <w:szCs w:val="20"/>
              </w:rPr>
              <w:t>keputusan</w:t>
            </w:r>
            <w:proofErr w:type="spellEnd"/>
            <w:r w:rsidRPr="006819D4">
              <w:rPr>
                <w:rFonts w:cs="Times New Roman"/>
                <w:sz w:val="20"/>
                <w:szCs w:val="20"/>
              </w:rPr>
              <w:t xml:space="preserve"> </w:t>
            </w:r>
            <w:proofErr w:type="spellStart"/>
            <w:r w:rsidRPr="006819D4">
              <w:rPr>
                <w:rFonts w:cs="Times New Roman"/>
                <w:sz w:val="20"/>
                <w:szCs w:val="20"/>
              </w:rPr>
              <w:t>ini</w:t>
            </w:r>
            <w:proofErr w:type="spellEnd"/>
            <w:r w:rsidRPr="006819D4">
              <w:rPr>
                <w:rFonts w:cs="Times New Roman"/>
                <w:sz w:val="20"/>
                <w:szCs w:val="20"/>
              </w:rPr>
              <w:t xml:space="preserve">, </w:t>
            </w:r>
            <w:proofErr w:type="spellStart"/>
            <w:r w:rsidRPr="006819D4">
              <w:rPr>
                <w:rFonts w:cs="Times New Roman"/>
                <w:sz w:val="20"/>
                <w:szCs w:val="20"/>
              </w:rPr>
              <w:t>akan</w:t>
            </w:r>
            <w:proofErr w:type="spellEnd"/>
            <w:r w:rsidRPr="006819D4">
              <w:rPr>
                <w:rFonts w:cs="Times New Roman"/>
                <w:sz w:val="20"/>
                <w:szCs w:val="20"/>
              </w:rPr>
              <w:t xml:space="preserve"> </w:t>
            </w:r>
            <w:proofErr w:type="spellStart"/>
            <w:r w:rsidRPr="006819D4">
              <w:rPr>
                <w:rFonts w:cs="Times New Roman"/>
                <w:sz w:val="20"/>
                <w:szCs w:val="20"/>
              </w:rPr>
              <w:t>diadakan</w:t>
            </w:r>
            <w:proofErr w:type="spellEnd"/>
            <w:r w:rsidRPr="006819D4">
              <w:rPr>
                <w:rFonts w:cs="Times New Roman"/>
                <w:sz w:val="20"/>
                <w:szCs w:val="20"/>
              </w:rPr>
              <w:t xml:space="preserve"> </w:t>
            </w:r>
            <w:proofErr w:type="spellStart"/>
            <w:r w:rsidRPr="006819D4">
              <w:rPr>
                <w:rFonts w:cs="Times New Roman"/>
                <w:sz w:val="20"/>
                <w:szCs w:val="20"/>
              </w:rPr>
              <w:t>perbaikan</w:t>
            </w:r>
            <w:proofErr w:type="spellEnd"/>
            <w:r w:rsidRPr="006819D4">
              <w:rPr>
                <w:rFonts w:cs="Times New Roman"/>
                <w:sz w:val="20"/>
                <w:szCs w:val="20"/>
              </w:rPr>
              <w:t xml:space="preserve"> dan </w:t>
            </w:r>
            <w:proofErr w:type="spellStart"/>
            <w:r w:rsidRPr="006819D4">
              <w:rPr>
                <w:rFonts w:cs="Times New Roman"/>
                <w:sz w:val="20"/>
                <w:szCs w:val="20"/>
              </w:rPr>
              <w:t>penghitungan</w:t>
            </w:r>
            <w:proofErr w:type="spellEnd"/>
            <w:r w:rsidRPr="006819D4">
              <w:rPr>
                <w:rFonts w:cs="Times New Roman"/>
                <w:sz w:val="20"/>
                <w:szCs w:val="20"/>
              </w:rPr>
              <w:t xml:space="preserve"> </w:t>
            </w:r>
            <w:proofErr w:type="spellStart"/>
            <w:r w:rsidRPr="006819D4">
              <w:rPr>
                <w:rFonts w:cs="Times New Roman"/>
                <w:sz w:val="20"/>
                <w:szCs w:val="20"/>
              </w:rPr>
              <w:t>kembali</w:t>
            </w:r>
            <w:proofErr w:type="spellEnd"/>
            <w:r w:rsidRPr="006819D4">
              <w:rPr>
                <w:rFonts w:cs="Times New Roman"/>
                <w:sz w:val="20"/>
                <w:szCs w:val="20"/>
              </w:rPr>
              <w:t xml:space="preserve"> </w:t>
            </w:r>
            <w:proofErr w:type="spellStart"/>
            <w:r w:rsidRPr="006819D4">
              <w:rPr>
                <w:rFonts w:cs="Times New Roman"/>
                <w:sz w:val="20"/>
                <w:szCs w:val="20"/>
              </w:rPr>
              <w:t>sebagaimana</w:t>
            </w:r>
            <w:proofErr w:type="spellEnd"/>
            <w:r w:rsidRPr="006819D4">
              <w:rPr>
                <w:rFonts w:cs="Times New Roman"/>
                <w:sz w:val="20"/>
                <w:szCs w:val="20"/>
              </w:rPr>
              <w:t xml:space="preserve"> </w:t>
            </w:r>
            <w:proofErr w:type="spellStart"/>
            <w:r w:rsidRPr="006819D4">
              <w:rPr>
                <w:rFonts w:cs="Times New Roman"/>
                <w:sz w:val="20"/>
                <w:szCs w:val="20"/>
              </w:rPr>
              <w:t>mestinya</w:t>
            </w:r>
            <w:proofErr w:type="spellEnd"/>
            <w:r w:rsidRPr="006819D4">
              <w:rPr>
                <w:rFonts w:cs="Times New Roman"/>
                <w:sz w:val="20"/>
                <w:szCs w:val="20"/>
              </w:rPr>
              <w:t>.</w:t>
            </w:r>
          </w:p>
        </w:tc>
      </w:tr>
    </w:tbl>
    <w:p w14:paraId="5015B2A6" w14:textId="42406B4F" w:rsidR="007135C2" w:rsidRPr="006819D4" w:rsidRDefault="009B2AC3" w:rsidP="003C2DEA">
      <w:pPr>
        <w:ind w:left="1531"/>
        <w:jc w:val="both"/>
        <w:rPr>
          <w:rFonts w:cs="Times New Roman"/>
          <w:sz w:val="20"/>
          <w:szCs w:val="20"/>
        </w:rPr>
      </w:pPr>
      <w:r w:rsidRPr="006819D4">
        <w:rPr>
          <w:rFonts w:cs="Times New Roman"/>
          <w:sz w:val="20"/>
          <w:szCs w:val="20"/>
        </w:rPr>
        <w:t>A</w:t>
      </w:r>
      <w:r w:rsidR="00D4560B" w:rsidRPr="006819D4">
        <w:rPr>
          <w:rFonts w:cs="Times New Roman"/>
          <w:sz w:val="20"/>
          <w:szCs w:val="20"/>
        </w:rPr>
        <w:t xml:space="preserve">SLI Keputusan </w:t>
      </w:r>
      <w:proofErr w:type="spellStart"/>
      <w:r w:rsidR="00D4560B" w:rsidRPr="006819D4">
        <w:rPr>
          <w:rFonts w:cs="Times New Roman"/>
          <w:sz w:val="20"/>
          <w:szCs w:val="20"/>
        </w:rPr>
        <w:t>ini</w:t>
      </w:r>
      <w:proofErr w:type="spellEnd"/>
      <w:r w:rsidR="00D4560B" w:rsidRPr="006819D4">
        <w:rPr>
          <w:rFonts w:cs="Times New Roman"/>
          <w:sz w:val="20"/>
          <w:szCs w:val="20"/>
        </w:rPr>
        <w:t xml:space="preserve"> </w:t>
      </w:r>
      <w:proofErr w:type="spellStart"/>
      <w:r w:rsidR="00D4560B" w:rsidRPr="006819D4">
        <w:rPr>
          <w:rFonts w:cs="Times New Roman"/>
          <w:sz w:val="20"/>
          <w:szCs w:val="20"/>
        </w:rPr>
        <w:t>diberikan</w:t>
      </w:r>
      <w:proofErr w:type="spellEnd"/>
      <w:r w:rsidR="00D4560B" w:rsidRPr="006819D4">
        <w:rPr>
          <w:rFonts w:cs="Times New Roman"/>
          <w:sz w:val="20"/>
          <w:szCs w:val="20"/>
        </w:rPr>
        <w:t xml:space="preserve"> </w:t>
      </w:r>
      <w:proofErr w:type="spellStart"/>
      <w:r w:rsidR="00D4560B" w:rsidRPr="006819D4">
        <w:rPr>
          <w:rFonts w:cs="Times New Roman"/>
          <w:sz w:val="20"/>
          <w:szCs w:val="20"/>
        </w:rPr>
        <w:t>kepada</w:t>
      </w:r>
      <w:proofErr w:type="spellEnd"/>
      <w:r w:rsidR="00D4560B" w:rsidRPr="006819D4">
        <w:rPr>
          <w:rFonts w:cs="Times New Roman"/>
          <w:sz w:val="20"/>
          <w:szCs w:val="20"/>
        </w:rPr>
        <w:t xml:space="preserve"> yang </w:t>
      </w:r>
      <w:proofErr w:type="spellStart"/>
      <w:r w:rsidR="00D4560B" w:rsidRPr="006819D4">
        <w:rPr>
          <w:rFonts w:cs="Times New Roman"/>
          <w:sz w:val="20"/>
          <w:szCs w:val="20"/>
        </w:rPr>
        <w:t>berkepentingan</w:t>
      </w:r>
      <w:proofErr w:type="spellEnd"/>
      <w:r w:rsidR="00D4560B" w:rsidRPr="006819D4">
        <w:rPr>
          <w:rFonts w:cs="Times New Roman"/>
          <w:sz w:val="20"/>
          <w:szCs w:val="20"/>
        </w:rPr>
        <w:t xml:space="preserve"> </w:t>
      </w:r>
      <w:proofErr w:type="spellStart"/>
      <w:r w:rsidR="00D4560B" w:rsidRPr="006819D4">
        <w:rPr>
          <w:rFonts w:cs="Times New Roman"/>
          <w:sz w:val="20"/>
          <w:szCs w:val="20"/>
        </w:rPr>
        <w:t>untuk</w:t>
      </w:r>
      <w:proofErr w:type="spellEnd"/>
      <w:r w:rsidR="00D4560B" w:rsidRPr="006819D4">
        <w:rPr>
          <w:rFonts w:cs="Times New Roman"/>
          <w:sz w:val="20"/>
          <w:szCs w:val="20"/>
        </w:rPr>
        <w:t xml:space="preserve"> </w:t>
      </w:r>
      <w:proofErr w:type="spellStart"/>
      <w:r w:rsidR="00D4560B" w:rsidRPr="006819D4">
        <w:rPr>
          <w:rFonts w:cs="Times New Roman"/>
          <w:sz w:val="20"/>
          <w:szCs w:val="20"/>
        </w:rPr>
        <w:t>diketahui</w:t>
      </w:r>
      <w:proofErr w:type="spellEnd"/>
      <w:r w:rsidR="00D4560B" w:rsidRPr="006819D4">
        <w:rPr>
          <w:rFonts w:cs="Times New Roman"/>
          <w:sz w:val="20"/>
          <w:szCs w:val="20"/>
        </w:rPr>
        <w:t xml:space="preserve"> dan </w:t>
      </w:r>
      <w:proofErr w:type="spellStart"/>
      <w:r w:rsidR="00D4560B" w:rsidRPr="006819D4">
        <w:rPr>
          <w:rFonts w:cs="Times New Roman"/>
          <w:sz w:val="20"/>
          <w:szCs w:val="20"/>
        </w:rPr>
        <w:t>dipergunakan</w:t>
      </w:r>
      <w:proofErr w:type="spellEnd"/>
      <w:r w:rsidR="00D4560B" w:rsidRPr="006819D4">
        <w:rPr>
          <w:rFonts w:cs="Times New Roman"/>
          <w:sz w:val="20"/>
          <w:szCs w:val="20"/>
        </w:rPr>
        <w:t xml:space="preserve"> </w:t>
      </w:r>
      <w:proofErr w:type="spellStart"/>
      <w:r w:rsidR="00D4560B" w:rsidRPr="006819D4">
        <w:rPr>
          <w:rFonts w:cs="Times New Roman"/>
          <w:sz w:val="20"/>
          <w:szCs w:val="20"/>
        </w:rPr>
        <w:t>sebagaimana</w:t>
      </w:r>
      <w:proofErr w:type="spellEnd"/>
      <w:r w:rsidR="00D4560B" w:rsidRPr="006819D4">
        <w:rPr>
          <w:rFonts w:cs="Times New Roman"/>
          <w:sz w:val="20"/>
          <w:szCs w:val="20"/>
        </w:rPr>
        <w:t xml:space="preserve"> </w:t>
      </w:r>
      <w:proofErr w:type="spellStart"/>
      <w:r w:rsidR="00D4560B" w:rsidRPr="006819D4">
        <w:rPr>
          <w:rFonts w:cs="Times New Roman"/>
          <w:sz w:val="20"/>
          <w:szCs w:val="20"/>
        </w:rPr>
        <w:t>mestinya</w:t>
      </w:r>
      <w:proofErr w:type="spellEnd"/>
      <w:r w:rsidR="00D4560B" w:rsidRPr="006819D4">
        <w:rPr>
          <w:rFonts w:cs="Times New Roman"/>
          <w:sz w:val="20"/>
          <w:szCs w:val="20"/>
        </w:rPr>
        <w:t>.</w:t>
      </w:r>
    </w:p>
    <w:p w14:paraId="6B736916" w14:textId="3C61A0B3" w:rsidR="007135C2" w:rsidRPr="006819D4" w:rsidRDefault="0011221B" w:rsidP="00D4560B">
      <w:pPr>
        <w:tabs>
          <w:tab w:val="left" w:pos="1395"/>
          <w:tab w:val="left" w:pos="1740"/>
          <w:tab w:val="left" w:pos="4620"/>
          <w:tab w:val="left" w:pos="4920"/>
        </w:tabs>
        <w:jc w:val="both"/>
        <w:rPr>
          <w:rFonts w:cs="Times New Roman"/>
          <w:sz w:val="20"/>
          <w:szCs w:val="20"/>
        </w:rPr>
      </w:pPr>
      <w:r w:rsidRPr="00ED5D82">
        <w:rPr>
          <w:rFonts w:cs="Times New Roman"/>
          <w:noProof/>
          <w:sz w:val="20"/>
          <w:szCs w:val="20"/>
        </w:rPr>
        <mc:AlternateContent>
          <mc:Choice Requires="wps">
            <w:drawing>
              <wp:anchor distT="45720" distB="45720" distL="114300" distR="114300" simplePos="0" relativeHeight="251661312" behindDoc="0" locked="0" layoutInCell="1" allowOverlap="1" wp14:anchorId="33389DD7" wp14:editId="3851657B">
                <wp:simplePos x="0" y="0"/>
                <wp:positionH relativeFrom="column">
                  <wp:posOffset>698831</wp:posOffset>
                </wp:positionH>
                <wp:positionV relativeFrom="paragraph">
                  <wp:posOffset>13970</wp:posOffset>
                </wp:positionV>
                <wp:extent cx="1280160" cy="11925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1192530"/>
                        </a:xfrm>
                        <a:prstGeom prst="rect">
                          <a:avLst/>
                        </a:prstGeom>
                        <a:noFill/>
                        <a:ln w="9525">
                          <a:noFill/>
                          <a:miter lim="800000"/>
                          <a:headEnd/>
                          <a:tailEnd/>
                        </a:ln>
                      </wps:spPr>
                      <wps:txbx>
                        <w:txbxContent>
                          <w:p w14:paraId="202E9EEC" w14:textId="1B75BBA9" w:rsidR="00ED5D82" w:rsidRPr="0011221B" w:rsidRDefault="00ED5D82" w:rsidP="0011221B">
                            <w:pPr>
                              <w:rPr>
                                <w:sz w:val="20"/>
                                <w:szCs w:val="20"/>
                              </w:rPr>
                            </w:pPr>
                            <w:r w:rsidRPr="0011221B">
                              <w:rPr>
                                <w:sz w:val="20"/>
                                <w:szCs w:val="20"/>
                              </w:rPr>
                              <w:fldChar w:fldCharType="begin"/>
                            </w:r>
                            <w:r w:rsidRPr="0011221B">
                              <w:rPr>
                                <w:sz w:val="20"/>
                                <w:szCs w:val="20"/>
                              </w:rPr>
                              <w:instrText xml:space="preserve"> MERGEBARCODE KODE_BARCODE </w:instrText>
                            </w:r>
                            <w:r w:rsidRPr="0011221B">
                              <w:rPr>
                                <w:rFonts w:ascii="Arial" w:hAnsi="Arial" w:cs="Arial"/>
                                <w:bCs/>
                                <w:color w:val="252F31"/>
                                <w:sz w:val="20"/>
                                <w:szCs w:val="20"/>
                                <w:bdr w:val="none" w:sz="0" w:space="0" w:color="auto" w:frame="1"/>
                              </w:rPr>
                              <w:instrText>QR \h 1 \q L</w:instrText>
                            </w:r>
                            <w:r w:rsidRPr="0011221B">
                              <w:rPr>
                                <w:sz w:val="20"/>
                                <w:szCs w:val="20"/>
                              </w:rPr>
                              <w:instrText xml:space="preserve"> </w:instrText>
                            </w:r>
                            <w:r w:rsidRPr="0011221B">
                              <w:rPr>
                                <w:sz w:val="20"/>
                                <w:szCs w:val="20"/>
                              </w:rPr>
                              <w:fldChar w:fldCharType="separate"/>
                            </w:r>
                            <w:r w:rsidR="00287074">
                              <w:rPr>
                                <w:noProof/>
                                <w:sz w:val="20"/>
                                <w:szCs w:val="20"/>
                              </w:rPr>
                              <w:fldChar w:fldCharType="begin"/>
                            </w:r>
                            <w:r w:rsidR="00287074">
                              <w:rPr>
                                <w:noProof/>
                                <w:sz w:val="20"/>
                                <w:szCs w:val="20"/>
                              </w:rPr>
                              <w:instrText xml:space="preserve"> DISPLAYBARCODE  "8ae483a568c2fe3e0168c84aa88f4d9f" QR \h 1 \q L </w:instrText>
                            </w:r>
                            <w:r w:rsidR="00287074">
                              <w:rPr>
                                <w:noProof/>
                                <w:sz w:val="20"/>
                                <w:szCs w:val="20"/>
                              </w:rPr>
                              <w:fldChar w:fldCharType="end"/>
                            </w:r>
                            <w:r w:rsidRPr="0011221B">
                              <w:rPr>
                                <w:sz w:val="20"/>
                                <w:szCs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389DD7" id="_x0000_t202" coordsize="21600,21600" o:spt="202" path="m,l,21600r21600,l21600,xe">
                <v:stroke joinstyle="miter"/>
                <v:path gradientshapeok="t" o:connecttype="rect"/>
              </v:shapetype>
              <v:shape id="Text Box 2" o:spid="_x0000_s1026" type="#_x0000_t202" style="position:absolute;left:0;text-align:left;margin-left:55.05pt;margin-top:1.1pt;width:100.8pt;height:93.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" filled="f" stroked="f">
                <v:textbox>
                  <w:txbxContent>
                    <w:p w14:paraId="202E9EEC" w14:textId="1B75BBA9" w:rsidR="00ED5D82" w:rsidRPr="0011221B" w:rsidRDefault="00ED5D82" w:rsidP="0011221B">
                      <w:pPr>
                        <w:rPr>
                          <w:sz w:val="20"/>
                          <w:szCs w:val="20"/>
                        </w:rPr>
                      </w:pPr>
                      <w:r w:rsidRPr="0011221B">
                        <w:rPr>
                          <w:sz w:val="20"/>
                          <w:szCs w:val="20"/>
                        </w:rPr>
                        <w:fldChar w:fldCharType="begin"/>
                      </w:r>
                      <w:r w:rsidRPr="0011221B">
                        <w:rPr>
                          <w:sz w:val="20"/>
                          <w:szCs w:val="20"/>
                        </w:rPr>
                        <w:instrText xml:space="preserve"> MERGEBARCODE KODE_BARCODE </w:instrText>
                      </w:r>
                      <w:r w:rsidRPr="0011221B">
                        <w:rPr>
                          <w:rFonts w:ascii="Arial" w:hAnsi="Arial" w:cs="Arial"/>
                          <w:bCs/>
                          <w:color w:val="252F31"/>
                          <w:sz w:val="20"/>
                          <w:szCs w:val="20"/>
                          <w:bdr w:val="none" w:sz="0" w:space="0" w:color="auto" w:frame="1"/>
                        </w:rPr>
                        <w:instrText>QR \h 1 \q L</w:instrText>
                      </w:r>
                      <w:r w:rsidRPr="0011221B">
                        <w:rPr>
                          <w:sz w:val="20"/>
                          <w:szCs w:val="20"/>
                        </w:rPr>
                        <w:instrText xml:space="preserve"> </w:instrText>
                      </w:r>
                      <w:r w:rsidRPr="0011221B">
                        <w:rPr>
                          <w:sz w:val="20"/>
                          <w:szCs w:val="20"/>
                        </w:rPr>
                        <w:fldChar w:fldCharType="separate"/>
                      </w:r>
                      <w:r w:rsidR="00287074">
                        <w:rPr>
                          <w:noProof/>
                          <w:sz w:val="20"/>
                          <w:szCs w:val="20"/>
                        </w:rPr>
                        <w:fldChar w:fldCharType="begin"/>
                      </w:r>
                      <w:r w:rsidR="00287074">
                        <w:rPr>
                          <w:noProof/>
                          <w:sz w:val="20"/>
                          <w:szCs w:val="20"/>
                        </w:rPr>
                        <w:instrText xml:space="preserve"> DISPLAYBARCODE  "8ae483a568c2fe3e0168c84aa88f4d9f" QR \h 1 \q L </w:instrText>
                      </w:r>
                      <w:r w:rsidR="00287074">
                        <w:rPr>
                          <w:noProof/>
                          <w:sz w:val="20"/>
                          <w:szCs w:val="20"/>
                        </w:rPr>
                        <w:fldChar w:fldCharType="end"/>
                      </w:r>
                      <w:r w:rsidRPr="0011221B">
                        <w:rPr>
                          <w:sz w:val="20"/>
                          <w:szCs w:val="20"/>
                        </w:rPr>
                        <w:fldChar w:fldCharType="end"/>
                      </w:r>
                    </w:p>
                  </w:txbxContent>
                </v:textbox>
              </v:shape>
            </w:pict>
          </mc:Fallback>
        </mc:AlternateContent>
      </w:r>
    </w:p>
    <w:tbl>
      <w:tblPr>
        <w:tblW w:w="10495" w:type="dxa"/>
        <w:tblLayout w:type="fixed"/>
        <w:tblCellMar>
          <w:left w:w="0" w:type="dxa"/>
          <w:right w:w="0" w:type="dxa"/>
        </w:tblCellMar>
        <w:tblLook w:val="0000" w:firstRow="0" w:lastRow="0" w:firstColumn="0" w:lastColumn="0" w:noHBand="0" w:noVBand="0"/>
      </w:tblPr>
      <w:tblGrid>
        <w:gridCol w:w="5490"/>
        <w:gridCol w:w="1260"/>
        <w:gridCol w:w="3703"/>
        <w:gridCol w:w="42"/>
      </w:tblGrid>
      <w:tr w:rsidR="009C505E" w:rsidRPr="006819D4" w14:paraId="1FD9645E" w14:textId="77777777" w:rsidTr="009C505E">
        <w:tc>
          <w:tcPr>
            <w:tcW w:w="5490" w:type="dxa"/>
            <w:vMerge w:val="restart"/>
          </w:tcPr>
          <w:p w14:paraId="45936894" w14:textId="2F1AC99B" w:rsidR="009C505E" w:rsidRPr="006819D4" w:rsidRDefault="00530AB0" w:rsidP="00C95E9A">
            <w:pPr>
              <w:pStyle w:val="TableContents"/>
              <w:snapToGrid w:val="0"/>
              <w:jc w:val="center"/>
              <w:rPr>
                <w:rFonts w:cs="Times New Roman"/>
                <w:sz w:val="20"/>
                <w:szCs w:val="20"/>
              </w:rPr>
            </w:pPr>
            <w:r>
              <w:rPr>
                <w:rFonts w:cs="Times New Roman"/>
                <w:noProof/>
                <w:sz w:val="20"/>
                <w:szCs w:val="20"/>
              </w:rPr>
              <mc:AlternateContent>
                <mc:Choice Requires="wps">
                  <w:drawing>
                    <wp:anchor distT="45720" distB="45720" distL="114300" distR="114300" simplePos="0" relativeHeight="251659264" behindDoc="0" locked="0" layoutInCell="1" allowOverlap="1" wp14:anchorId="51B76565" wp14:editId="0E9A8BAA">
                      <wp:simplePos x="0" y="0"/>
                      <wp:positionH relativeFrom="column">
                        <wp:posOffset>591185</wp:posOffset>
                      </wp:positionH>
                      <wp:positionV relativeFrom="paragraph">
                        <wp:posOffset>7970520</wp:posOffset>
                      </wp:positionV>
                      <wp:extent cx="1331595" cy="1203325"/>
                      <wp:effectExtent l="635" t="0"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1595" cy="1203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BD61D" w14:textId="1CEE1759" w:rsidR="00ED5D82" w:rsidRPr="00595945" w:rsidRDefault="00ED5D82" w:rsidP="00530AB0">
                                  <w:pPr>
                                    <w:rPr>
                                      <w:rFonts w:ascii="Calibri" w:hAnsi="Calibri"/>
                                    </w:rPr>
                                  </w:pPr>
                                  <w:r w:rsidRPr="00595945">
                                    <w:rPr>
                                      <w:rFonts w:ascii="Calibri" w:hAnsi="Calibri"/>
                                    </w:rPr>
                                    <w:fldChar w:fldCharType="begin"/>
                                  </w:r>
                                  <w:r w:rsidRPr="00595945">
                                    <w:rPr>
                                      <w:rFonts w:ascii="Calibri" w:hAnsi="Calibri" w:cs="Arial"/>
                                      <w:bCs/>
                                      <w:color w:val="252F31"/>
                                      <w:bdr w:val="none" w:sz="0" w:space="0" w:color="auto" w:frame="1"/>
                                    </w:rPr>
                                    <w:instrText xml:space="preserve">MERGEBARCODE </w:instrText>
                                  </w:r>
                                  <w:r w:rsidRPr="00595945">
                                    <w:rPr>
                                      <w:rFonts w:ascii="Calibri" w:hAnsi="Calibri"/>
                                    </w:rPr>
                                    <w:instrText xml:space="preserve">barcode </w:instrText>
                                  </w:r>
                                  <w:r w:rsidRPr="00595945">
                                    <w:rPr>
                                      <w:rFonts w:ascii="Calibri" w:hAnsi="Calibri" w:cs="Arial"/>
                                      <w:bCs/>
                                      <w:color w:val="252F31"/>
                                      <w:bdr w:val="none" w:sz="0" w:space="0" w:color="auto" w:frame="1"/>
                                    </w:rPr>
                                    <w:instrText>QR \h 1 \q L</w:instrText>
                                  </w:r>
                                  <w:r w:rsidRPr="00595945">
                                    <w:rPr>
                                      <w:rFonts w:ascii="Calibri" w:hAnsi="Calibri"/>
                                    </w:rPr>
                                    <w:instrText xml:space="preserve"> </w:instrText>
                                  </w:r>
                                  <w:r w:rsidRPr="00595945">
                                    <w:rPr>
                                      <w:rFonts w:ascii="Calibri" w:hAnsi="Calibri"/>
                                    </w:rPr>
                                    <w:fldChar w:fldCharType="separate"/>
                                  </w:r>
                                  <w:r w:rsidR="00287074">
                                    <w:rPr>
                                      <w:rFonts w:ascii="Calibri" w:hAnsi="Calibri"/>
                                      <w:b/>
                                      <w:bCs/>
                                      <w:noProof/>
                                    </w:rPr>
                                    <w:t>Barcode merge field was not found in header record of data source.</w:t>
                                  </w:r>
                                  <w:r w:rsidRPr="00595945">
                                    <w:rPr>
                                      <w:rFonts w:ascii="Calibri" w:hAnsi="Calibri"/>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B76565" id="Text Box 3" o:spid="_x0000_s1027" type="#_x0000_t202" style="position:absolute;left:0;text-align:left;margin-left:46.55pt;margin-top:627.6pt;width:104.85pt;height:9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" stroked="f">
                      <v:textbox>
                        <w:txbxContent>
                          <w:p w14:paraId="3E0BD61D" w14:textId="1CEE1759" w:rsidR="00ED5D82" w:rsidRPr="00595945" w:rsidRDefault="00ED5D82" w:rsidP="00530AB0">
                            <w:pPr>
                              <w:rPr>
                                <w:rFonts w:ascii="Calibri" w:hAnsi="Calibri"/>
                              </w:rPr>
                            </w:pPr>
                            <w:r w:rsidRPr="00595945">
                              <w:rPr>
                                <w:rFonts w:ascii="Calibri" w:hAnsi="Calibri"/>
                              </w:rPr>
                              <w:fldChar w:fldCharType="begin"/>
                            </w:r>
                            <w:r w:rsidRPr="00595945">
                              <w:rPr>
                                <w:rFonts w:ascii="Calibri" w:hAnsi="Calibri" w:cs="Arial"/>
                                <w:bCs/>
                                <w:color w:val="252F31"/>
                                <w:bdr w:val="none" w:sz="0" w:space="0" w:color="auto" w:frame="1"/>
                              </w:rPr>
                              <w:instrText xml:space="preserve">MERGEBARCODE </w:instrText>
                            </w:r>
                            <w:r w:rsidRPr="00595945">
                              <w:rPr>
                                <w:rFonts w:ascii="Calibri" w:hAnsi="Calibri"/>
                              </w:rPr>
                              <w:instrText xml:space="preserve">barcode </w:instrText>
                            </w:r>
                            <w:r w:rsidRPr="00595945">
                              <w:rPr>
                                <w:rFonts w:ascii="Calibri" w:hAnsi="Calibri" w:cs="Arial"/>
                                <w:bCs/>
                                <w:color w:val="252F31"/>
                                <w:bdr w:val="none" w:sz="0" w:space="0" w:color="auto" w:frame="1"/>
                              </w:rPr>
                              <w:instrText>QR \h 1 \q L</w:instrText>
                            </w:r>
                            <w:r w:rsidRPr="00595945">
                              <w:rPr>
                                <w:rFonts w:ascii="Calibri" w:hAnsi="Calibri"/>
                              </w:rPr>
                              <w:instrText xml:space="preserve"> </w:instrText>
                            </w:r>
                            <w:r w:rsidRPr="00595945">
                              <w:rPr>
                                <w:rFonts w:ascii="Calibri" w:hAnsi="Calibri"/>
                              </w:rPr>
                              <w:fldChar w:fldCharType="separate"/>
                            </w:r>
                            <w:r w:rsidR="00287074">
                              <w:rPr>
                                <w:rFonts w:ascii="Calibri" w:hAnsi="Calibri"/>
                                <w:b/>
                                <w:bCs/>
                                <w:noProof/>
                              </w:rPr>
                              <w:t>Barcode merge field was not found in header record of data source.</w:t>
                            </w:r>
                            <w:r w:rsidRPr="00595945">
                              <w:rPr>
                                <w:rFonts w:ascii="Calibri" w:hAnsi="Calibri"/>
                              </w:rPr>
                              <w:fldChar w:fldCharType="end"/>
                            </w:r>
                          </w:p>
                        </w:txbxContent>
                      </v:textbox>
                    </v:shape>
                  </w:pict>
                </mc:Fallback>
              </mc:AlternateContent>
            </w:r>
            <w:r>
              <w:rPr>
                <w:rFonts w:cs="Times New Roman"/>
                <w:noProof/>
                <w:sz w:val="20"/>
                <w:szCs w:val="20"/>
              </w:rPr>
              <mc:AlternateContent>
                <mc:Choice Requires="wps">
                  <w:drawing>
                    <wp:anchor distT="45720" distB="45720" distL="114300" distR="114300" simplePos="0" relativeHeight="251658240" behindDoc="0" locked="0" layoutInCell="1" allowOverlap="1" wp14:anchorId="51B76565" wp14:editId="22E558A2">
                      <wp:simplePos x="0" y="0"/>
                      <wp:positionH relativeFrom="column">
                        <wp:posOffset>591185</wp:posOffset>
                      </wp:positionH>
                      <wp:positionV relativeFrom="paragraph">
                        <wp:posOffset>7970520</wp:posOffset>
                      </wp:positionV>
                      <wp:extent cx="1331595" cy="1203325"/>
                      <wp:effectExtent l="635" t="0"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1595" cy="1203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A92621" w14:textId="7C0C9AE3" w:rsidR="00ED5D82" w:rsidRPr="00595945" w:rsidRDefault="00ED5D82" w:rsidP="00530AB0">
                                  <w:pPr>
                                    <w:rPr>
                                      <w:rFonts w:ascii="Calibri" w:hAnsi="Calibri"/>
                                    </w:rPr>
                                  </w:pPr>
                                  <w:r w:rsidRPr="00595945">
                                    <w:rPr>
                                      <w:rFonts w:ascii="Calibri" w:hAnsi="Calibri"/>
                                    </w:rPr>
                                    <w:fldChar w:fldCharType="begin"/>
                                  </w:r>
                                  <w:r w:rsidRPr="00595945">
                                    <w:rPr>
                                      <w:rFonts w:ascii="Calibri" w:hAnsi="Calibri" w:cs="Arial"/>
                                      <w:bCs/>
                                      <w:color w:val="252F31"/>
                                      <w:bdr w:val="none" w:sz="0" w:space="0" w:color="auto" w:frame="1"/>
                                    </w:rPr>
                                    <w:instrText xml:space="preserve">MERGEBARCODE </w:instrText>
                                  </w:r>
                                  <w:r w:rsidRPr="00595945">
                                    <w:rPr>
                                      <w:rFonts w:ascii="Calibri" w:hAnsi="Calibri"/>
                                    </w:rPr>
                                    <w:instrText xml:space="preserve">barcode </w:instrText>
                                  </w:r>
                                  <w:r w:rsidRPr="00595945">
                                    <w:rPr>
                                      <w:rFonts w:ascii="Calibri" w:hAnsi="Calibri" w:cs="Arial"/>
                                      <w:bCs/>
                                      <w:color w:val="252F31"/>
                                      <w:bdr w:val="none" w:sz="0" w:space="0" w:color="auto" w:frame="1"/>
                                    </w:rPr>
                                    <w:instrText>QR \h 1 \q L</w:instrText>
                                  </w:r>
                                  <w:r w:rsidRPr="00595945">
                                    <w:rPr>
                                      <w:rFonts w:ascii="Calibri" w:hAnsi="Calibri"/>
                                    </w:rPr>
                                    <w:instrText xml:space="preserve"> </w:instrText>
                                  </w:r>
                                  <w:r w:rsidRPr="00595945">
                                    <w:rPr>
                                      <w:rFonts w:ascii="Calibri" w:hAnsi="Calibri"/>
                                    </w:rPr>
                                    <w:fldChar w:fldCharType="separate"/>
                                  </w:r>
                                  <w:r w:rsidR="00287074">
                                    <w:rPr>
                                      <w:rFonts w:ascii="Calibri" w:hAnsi="Calibri"/>
                                      <w:b/>
                                      <w:bCs/>
                                      <w:noProof/>
                                    </w:rPr>
                                    <w:t>Barcode merge field was not found in header record of data source.</w:t>
                                  </w:r>
                                  <w:r w:rsidRPr="00595945">
                                    <w:rPr>
                                      <w:rFonts w:ascii="Calibri" w:hAnsi="Calibri"/>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B76565" id="_x0000_s1028" type="#_x0000_t202" style="position:absolute;left:0;text-align:left;margin-left:46.55pt;margin-top:627.6pt;width:104.85pt;height:94.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" stroked="f">
                      <v:textbox>
                        <w:txbxContent>
                          <w:p w14:paraId="71A92621" w14:textId="7C0C9AE3" w:rsidR="00ED5D82" w:rsidRPr="00595945" w:rsidRDefault="00ED5D82" w:rsidP="00530AB0">
                            <w:pPr>
                              <w:rPr>
                                <w:rFonts w:ascii="Calibri" w:hAnsi="Calibri"/>
                              </w:rPr>
                            </w:pPr>
                            <w:r w:rsidRPr="00595945">
                              <w:rPr>
                                <w:rFonts w:ascii="Calibri" w:hAnsi="Calibri"/>
                              </w:rPr>
                              <w:fldChar w:fldCharType="begin"/>
                            </w:r>
                            <w:r w:rsidRPr="00595945">
                              <w:rPr>
                                <w:rFonts w:ascii="Calibri" w:hAnsi="Calibri" w:cs="Arial"/>
                                <w:bCs/>
                                <w:color w:val="252F31"/>
                                <w:bdr w:val="none" w:sz="0" w:space="0" w:color="auto" w:frame="1"/>
                              </w:rPr>
                              <w:instrText xml:space="preserve">MERGEBARCODE </w:instrText>
                            </w:r>
                            <w:r w:rsidRPr="00595945">
                              <w:rPr>
                                <w:rFonts w:ascii="Calibri" w:hAnsi="Calibri"/>
                              </w:rPr>
                              <w:instrText xml:space="preserve">barcode </w:instrText>
                            </w:r>
                            <w:r w:rsidRPr="00595945">
                              <w:rPr>
                                <w:rFonts w:ascii="Calibri" w:hAnsi="Calibri" w:cs="Arial"/>
                                <w:bCs/>
                                <w:color w:val="252F31"/>
                                <w:bdr w:val="none" w:sz="0" w:space="0" w:color="auto" w:frame="1"/>
                              </w:rPr>
                              <w:instrText>QR \h 1 \q L</w:instrText>
                            </w:r>
                            <w:r w:rsidRPr="00595945">
                              <w:rPr>
                                <w:rFonts w:ascii="Calibri" w:hAnsi="Calibri"/>
                              </w:rPr>
                              <w:instrText xml:space="preserve"> </w:instrText>
                            </w:r>
                            <w:r w:rsidRPr="00595945">
                              <w:rPr>
                                <w:rFonts w:ascii="Calibri" w:hAnsi="Calibri"/>
                              </w:rPr>
                              <w:fldChar w:fldCharType="separate"/>
                            </w:r>
                            <w:r w:rsidR="00287074">
                              <w:rPr>
                                <w:rFonts w:ascii="Calibri" w:hAnsi="Calibri"/>
                                <w:b/>
                                <w:bCs/>
                                <w:noProof/>
                              </w:rPr>
                              <w:t>Barcode merge field was not found in header record of data source.</w:t>
                            </w:r>
                            <w:r w:rsidRPr="00595945">
                              <w:rPr>
                                <w:rFonts w:ascii="Calibri" w:hAnsi="Calibri"/>
                              </w:rPr>
                              <w:fldChar w:fldCharType="end"/>
                            </w:r>
                          </w:p>
                        </w:txbxContent>
                      </v:textbox>
                    </v:shape>
                  </w:pict>
                </mc:Fallback>
              </mc:AlternateContent>
            </w:r>
          </w:p>
        </w:tc>
        <w:tc>
          <w:tcPr>
            <w:tcW w:w="1260" w:type="dxa"/>
            <w:shd w:val="clear" w:color="auto" w:fill="auto"/>
          </w:tcPr>
          <w:p w14:paraId="431FCBB5" w14:textId="77777777" w:rsidR="009C505E" w:rsidRPr="006819D4" w:rsidRDefault="009C505E" w:rsidP="00C95E9A">
            <w:pPr>
              <w:pStyle w:val="TableContents"/>
              <w:snapToGrid w:val="0"/>
              <w:rPr>
                <w:rFonts w:cs="Times New Roman"/>
                <w:sz w:val="20"/>
                <w:szCs w:val="20"/>
              </w:rPr>
            </w:pPr>
            <w:proofErr w:type="spellStart"/>
            <w:r w:rsidRPr="006819D4">
              <w:rPr>
                <w:rFonts w:cs="Times New Roman"/>
                <w:sz w:val="20"/>
                <w:szCs w:val="20"/>
              </w:rPr>
              <w:t>Ditetapkan</w:t>
            </w:r>
            <w:proofErr w:type="spellEnd"/>
            <w:r w:rsidRPr="006819D4">
              <w:rPr>
                <w:rFonts w:cs="Times New Roman"/>
                <w:sz w:val="20"/>
                <w:szCs w:val="20"/>
              </w:rPr>
              <w:t xml:space="preserve"> di</w:t>
            </w:r>
          </w:p>
          <w:p w14:paraId="35D6C5B5" w14:textId="77777777" w:rsidR="009C505E" w:rsidRPr="006819D4" w:rsidRDefault="009C505E" w:rsidP="00C95E9A">
            <w:pPr>
              <w:pStyle w:val="TableContents"/>
              <w:snapToGrid w:val="0"/>
              <w:rPr>
                <w:rFonts w:cs="Times New Roman"/>
                <w:sz w:val="20"/>
                <w:szCs w:val="20"/>
              </w:rPr>
            </w:pPr>
            <w:r w:rsidRPr="006819D4">
              <w:rPr>
                <w:rFonts w:cs="Times New Roman"/>
                <w:sz w:val="20"/>
                <w:szCs w:val="20"/>
              </w:rPr>
              <w:t xml:space="preserve">Pada </w:t>
            </w:r>
            <w:proofErr w:type="spellStart"/>
            <w:r w:rsidRPr="006819D4">
              <w:rPr>
                <w:rFonts w:cs="Times New Roman"/>
                <w:sz w:val="20"/>
                <w:szCs w:val="20"/>
              </w:rPr>
              <w:t>tanggal</w:t>
            </w:r>
            <w:proofErr w:type="spellEnd"/>
          </w:p>
          <w:p w14:paraId="0B6B7A43" w14:textId="77777777" w:rsidR="009C505E" w:rsidRPr="006819D4" w:rsidRDefault="009C505E" w:rsidP="00C95E9A">
            <w:pPr>
              <w:pStyle w:val="TableContents"/>
              <w:snapToGrid w:val="0"/>
              <w:rPr>
                <w:rFonts w:cs="Times New Roman"/>
                <w:sz w:val="20"/>
                <w:szCs w:val="20"/>
              </w:rPr>
            </w:pPr>
          </w:p>
        </w:tc>
        <w:tc>
          <w:tcPr>
            <w:tcW w:w="3745" w:type="dxa"/>
            <w:gridSpan w:val="2"/>
            <w:shd w:val="clear" w:color="auto" w:fill="auto"/>
          </w:tcPr>
          <w:p w14:paraId="353E1716" w14:textId="10E2A619" w:rsidR="009C505E" w:rsidRPr="006819D4" w:rsidRDefault="009C505E" w:rsidP="00C95E9A">
            <w:pPr>
              <w:tabs>
                <w:tab w:val="left" w:pos="5610"/>
                <w:tab w:val="left" w:pos="7050"/>
                <w:tab w:val="left" w:pos="7305"/>
              </w:tabs>
              <w:snapToGrid w:val="0"/>
              <w:rPr>
                <w:rFonts w:cs="Times New Roman"/>
                <w:sz w:val="20"/>
                <w:szCs w:val="20"/>
              </w:rPr>
            </w:pPr>
            <w:r w:rsidRPr="006819D4">
              <w:rPr>
                <w:rFonts w:cs="Times New Roman"/>
                <w:sz w:val="20"/>
                <w:szCs w:val="20"/>
              </w:rPr>
              <w:t xml:space="preserve">  </w:t>
            </w:r>
            <w:r w:rsidRPr="004D73D9">
              <w:rPr>
                <w:rFonts w:cs="Times New Roman"/>
                <w:sz w:val="20"/>
                <w:szCs w:val="20"/>
              </w:rPr>
              <w:t>Jakarta</w:t>
            </w:r>
          </w:p>
          <w:p w14:paraId="2A086A0E" w14:textId="40089F51" w:rsidR="009C505E" w:rsidRPr="006819D4" w:rsidRDefault="009C505E" w:rsidP="00C95E9A">
            <w:pPr>
              <w:tabs>
                <w:tab w:val="left" w:pos="5610"/>
                <w:tab w:val="left" w:pos="7050"/>
                <w:tab w:val="left" w:pos="7305"/>
              </w:tabs>
              <w:rPr>
                <w:rFonts w:cs="Times New Roman"/>
                <w:sz w:val="20"/>
                <w:szCs w:val="20"/>
              </w:rPr>
            </w:pPr>
            <w:r w:rsidRPr="006819D4">
              <w:rPr>
                <w:rFonts w:cs="Times New Roman"/>
                <w:sz w:val="20"/>
                <w:szCs w:val="20"/>
              </w:rPr>
              <w:t xml:space="preserve">  </w:t>
            </w:r>
            <w:r w:rsidR="00530AB0">
              <w:rPr>
                <w:rFonts w:cs="Times New Roman"/>
                <w:sz w:val="20"/>
                <w:szCs w:val="20"/>
              </w:rPr>
              <w:fldChar w:fldCharType="begin"/>
            </w:r>
            <w:r w:rsidR="00530AB0">
              <w:rPr>
                <w:rFonts w:cs="Times New Roman"/>
                <w:sz w:val="20"/>
                <w:szCs w:val="20"/>
              </w:rPr>
              <w:instrText xml:space="preserve"> MERGEFIELD TGL_SK </w:instrText>
            </w:r>
            <w:r w:rsidR="00530AB0">
              <w:rPr>
                <w:rFonts w:cs="Times New Roman"/>
                <w:sz w:val="20"/>
                <w:szCs w:val="20"/>
              </w:rPr>
              <w:fldChar w:fldCharType="end"/>
            </w:r>
          </w:p>
        </w:tc>
      </w:tr>
      <w:tr w:rsidR="009C505E" w:rsidRPr="006819D4" w14:paraId="7B3B6F6A" w14:textId="77777777" w:rsidTr="009C505E">
        <w:tc>
          <w:tcPr>
            <w:tcW w:w="5490" w:type="dxa"/>
            <w:vMerge/>
          </w:tcPr>
          <w:p w14:paraId="71EC3659" w14:textId="77777777" w:rsidR="009C505E" w:rsidRPr="006819D4" w:rsidRDefault="009C505E" w:rsidP="00C95E9A">
            <w:pPr>
              <w:tabs>
                <w:tab w:val="left" w:pos="5610"/>
                <w:tab w:val="left" w:pos="7050"/>
                <w:tab w:val="left" w:pos="7305"/>
              </w:tabs>
              <w:snapToGrid w:val="0"/>
              <w:jc w:val="center"/>
              <w:rPr>
                <w:rFonts w:cs="Times New Roman"/>
                <w:sz w:val="20"/>
                <w:szCs w:val="20"/>
              </w:rPr>
            </w:pPr>
          </w:p>
        </w:tc>
        <w:tc>
          <w:tcPr>
            <w:tcW w:w="5005" w:type="dxa"/>
            <w:gridSpan w:val="3"/>
            <w:shd w:val="clear" w:color="auto" w:fill="auto"/>
          </w:tcPr>
          <w:p w14:paraId="0DEDEA1F" w14:textId="18213FAD" w:rsidR="009C505E" w:rsidRPr="006819D4" w:rsidRDefault="009C505E" w:rsidP="00C95E9A">
            <w:pPr>
              <w:tabs>
                <w:tab w:val="left" w:pos="5610"/>
                <w:tab w:val="left" w:pos="7050"/>
                <w:tab w:val="left" w:pos="7305"/>
              </w:tabs>
              <w:snapToGrid w:val="0"/>
              <w:rPr>
                <w:rFonts w:cs="Times New Roman"/>
                <w:sz w:val="20"/>
                <w:szCs w:val="20"/>
              </w:rPr>
            </w:pPr>
            <w:proofErr w:type="spellStart"/>
            <w:r w:rsidRPr="004D73D9">
              <w:rPr>
                <w:rFonts w:cs="Times New Roman"/>
                <w:sz w:val="20"/>
                <w:szCs w:val="20"/>
              </w:rPr>
              <w:t>Kepala</w:t>
            </w:r>
            <w:proofErr w:type="spellEnd"/>
            <w:r w:rsidRPr="004D73D9">
              <w:rPr>
                <w:rFonts w:cs="Times New Roman"/>
                <w:sz w:val="20"/>
                <w:szCs w:val="20"/>
              </w:rPr>
              <w:t xml:space="preserve"> Biro </w:t>
            </w:r>
            <w:proofErr w:type="spellStart"/>
            <w:r w:rsidRPr="004D73D9">
              <w:rPr>
                <w:rFonts w:cs="Times New Roman"/>
                <w:sz w:val="20"/>
                <w:szCs w:val="20"/>
              </w:rPr>
              <w:t>Kepegawaian</w:t>
            </w:r>
            <w:proofErr w:type="spellEnd"/>
            <w:r w:rsidRPr="006819D4">
              <w:rPr>
                <w:rFonts w:cs="Times New Roman"/>
                <w:sz w:val="20"/>
                <w:szCs w:val="20"/>
              </w:rPr>
              <w:t>,</w:t>
            </w:r>
          </w:p>
        </w:tc>
      </w:tr>
      <w:tr w:rsidR="009C505E" w:rsidRPr="006819D4" w14:paraId="4840848F" w14:textId="77777777" w:rsidTr="009C505E">
        <w:trPr>
          <w:trHeight w:val="720"/>
        </w:trPr>
        <w:tc>
          <w:tcPr>
            <w:tcW w:w="5490" w:type="dxa"/>
            <w:vMerge/>
          </w:tcPr>
          <w:p w14:paraId="322E32A4" w14:textId="77777777" w:rsidR="009C505E" w:rsidRPr="006819D4" w:rsidRDefault="009C505E" w:rsidP="00C95E9A">
            <w:pPr>
              <w:tabs>
                <w:tab w:val="left" w:pos="5610"/>
                <w:tab w:val="left" w:pos="7050"/>
                <w:tab w:val="left" w:pos="7305"/>
              </w:tabs>
              <w:snapToGrid w:val="0"/>
              <w:jc w:val="center"/>
              <w:rPr>
                <w:rFonts w:cs="Times New Roman"/>
                <w:sz w:val="20"/>
                <w:szCs w:val="20"/>
              </w:rPr>
            </w:pPr>
          </w:p>
        </w:tc>
        <w:tc>
          <w:tcPr>
            <w:tcW w:w="5005" w:type="dxa"/>
            <w:gridSpan w:val="3"/>
            <w:shd w:val="clear" w:color="auto" w:fill="auto"/>
          </w:tcPr>
          <w:p w14:paraId="31597E3E" w14:textId="77777777" w:rsidR="009C505E" w:rsidRPr="006819D4" w:rsidRDefault="009C505E" w:rsidP="00C95E9A">
            <w:pPr>
              <w:tabs>
                <w:tab w:val="left" w:pos="5610"/>
                <w:tab w:val="left" w:pos="7050"/>
                <w:tab w:val="left" w:pos="7305"/>
              </w:tabs>
              <w:snapToGrid w:val="0"/>
              <w:jc w:val="center"/>
              <w:rPr>
                <w:rFonts w:cs="Times New Roman"/>
                <w:sz w:val="20"/>
                <w:szCs w:val="20"/>
              </w:rPr>
            </w:pPr>
          </w:p>
          <w:p w14:paraId="514CE0FF" w14:textId="77777777" w:rsidR="009C505E" w:rsidRPr="006819D4" w:rsidRDefault="009C505E" w:rsidP="00C95E9A">
            <w:pPr>
              <w:tabs>
                <w:tab w:val="left" w:pos="5610"/>
                <w:tab w:val="left" w:pos="7050"/>
                <w:tab w:val="left" w:pos="7305"/>
              </w:tabs>
              <w:snapToGrid w:val="0"/>
              <w:ind w:left="752"/>
              <w:rPr>
                <w:rFonts w:cs="Times New Roman"/>
                <w:sz w:val="20"/>
                <w:szCs w:val="20"/>
              </w:rPr>
            </w:pPr>
          </w:p>
          <w:p w14:paraId="0D6073A0" w14:textId="77777777" w:rsidR="009C505E" w:rsidRPr="006819D4" w:rsidRDefault="009C505E" w:rsidP="00C95E9A">
            <w:pPr>
              <w:tabs>
                <w:tab w:val="left" w:pos="5610"/>
                <w:tab w:val="left" w:pos="7050"/>
                <w:tab w:val="left" w:pos="7305"/>
              </w:tabs>
              <w:snapToGrid w:val="0"/>
              <w:rPr>
                <w:rFonts w:cs="Times New Roman"/>
                <w:sz w:val="20"/>
                <w:szCs w:val="20"/>
              </w:rPr>
            </w:pPr>
          </w:p>
        </w:tc>
      </w:tr>
      <w:tr w:rsidR="009C505E" w:rsidRPr="006819D4" w14:paraId="53BA0C97" w14:textId="77777777" w:rsidTr="009C505E">
        <w:tc>
          <w:tcPr>
            <w:tcW w:w="5490" w:type="dxa"/>
            <w:vMerge/>
          </w:tcPr>
          <w:p w14:paraId="5FF667C3" w14:textId="77777777" w:rsidR="009C505E" w:rsidRPr="006819D4" w:rsidRDefault="009C505E" w:rsidP="00C95E9A">
            <w:pPr>
              <w:tabs>
                <w:tab w:val="left" w:pos="5610"/>
                <w:tab w:val="left" w:pos="7050"/>
                <w:tab w:val="left" w:pos="7305"/>
              </w:tabs>
              <w:snapToGrid w:val="0"/>
              <w:jc w:val="center"/>
              <w:rPr>
                <w:rFonts w:cs="Times New Roman"/>
                <w:sz w:val="20"/>
                <w:szCs w:val="20"/>
              </w:rPr>
            </w:pPr>
          </w:p>
        </w:tc>
        <w:tc>
          <w:tcPr>
            <w:tcW w:w="5005" w:type="dxa"/>
            <w:gridSpan w:val="3"/>
            <w:shd w:val="clear" w:color="auto" w:fill="auto"/>
          </w:tcPr>
          <w:p w14:paraId="0AF77E6F" w14:textId="0E29548F" w:rsidR="009C505E" w:rsidRPr="006819D4" w:rsidRDefault="00530AB0" w:rsidP="00C95E9A">
            <w:pPr>
              <w:tabs>
                <w:tab w:val="left" w:pos="5610"/>
                <w:tab w:val="left" w:pos="7050"/>
                <w:tab w:val="left" w:pos="7305"/>
              </w:tabs>
              <w:snapToGrid w:val="0"/>
              <w:rPr>
                <w:rFonts w:cs="Times New Roman"/>
                <w:sz w:val="20"/>
                <w:szCs w:val="20"/>
              </w:rPr>
            </w:pPr>
            <w:proofErr w:type="spellStart"/>
            <w:r>
              <w:rPr>
                <w:rFonts w:cs="Times New Roman"/>
                <w:sz w:val="20"/>
                <w:szCs w:val="20"/>
              </w:rPr>
              <w:t>Supatmi</w:t>
            </w:r>
            <w:proofErr w:type="spellEnd"/>
          </w:p>
        </w:tc>
      </w:tr>
      <w:tr w:rsidR="009C505E" w:rsidRPr="006819D4" w14:paraId="46FB5571" w14:textId="77777777" w:rsidTr="009C505E">
        <w:tc>
          <w:tcPr>
            <w:tcW w:w="5490" w:type="dxa"/>
            <w:vMerge/>
          </w:tcPr>
          <w:p w14:paraId="2381D366" w14:textId="77777777" w:rsidR="009C505E" w:rsidRPr="006819D4" w:rsidRDefault="009C505E" w:rsidP="00C95E9A">
            <w:pPr>
              <w:tabs>
                <w:tab w:val="left" w:pos="5610"/>
                <w:tab w:val="left" w:pos="7050"/>
                <w:tab w:val="left" w:pos="7305"/>
              </w:tabs>
              <w:snapToGrid w:val="0"/>
              <w:jc w:val="center"/>
              <w:rPr>
                <w:rFonts w:cs="Times New Roman"/>
                <w:sz w:val="20"/>
                <w:szCs w:val="20"/>
              </w:rPr>
            </w:pPr>
          </w:p>
        </w:tc>
        <w:tc>
          <w:tcPr>
            <w:tcW w:w="5005" w:type="dxa"/>
            <w:gridSpan w:val="3"/>
            <w:shd w:val="clear" w:color="auto" w:fill="auto"/>
          </w:tcPr>
          <w:p w14:paraId="4697C207" w14:textId="5B4923F2" w:rsidR="009C505E" w:rsidRPr="006819D4" w:rsidRDefault="009C505E" w:rsidP="00C95E9A">
            <w:pPr>
              <w:tabs>
                <w:tab w:val="left" w:pos="5610"/>
                <w:tab w:val="left" w:pos="7050"/>
                <w:tab w:val="left" w:pos="7305"/>
              </w:tabs>
              <w:snapToGrid w:val="0"/>
              <w:rPr>
                <w:rFonts w:cs="Times New Roman"/>
                <w:sz w:val="20"/>
                <w:szCs w:val="20"/>
              </w:rPr>
            </w:pPr>
          </w:p>
        </w:tc>
      </w:tr>
      <w:tr w:rsidR="00C95E9A" w:rsidRPr="006819D4" w14:paraId="4925FF64" w14:textId="77777777" w:rsidTr="009C505E">
        <w:tblPrEx>
          <w:tblCellMar>
            <w:left w:w="108" w:type="dxa"/>
            <w:right w:w="108" w:type="dxa"/>
          </w:tblCellMar>
          <w:tblLook w:val="01E0" w:firstRow="1" w:lastRow="1" w:firstColumn="1" w:lastColumn="1" w:noHBand="0" w:noVBand="0"/>
        </w:tblPrEx>
        <w:trPr>
          <w:gridAfter w:val="1"/>
          <w:wAfter w:w="42" w:type="dxa"/>
          <w:trHeight w:val="323"/>
        </w:trPr>
        <w:tc>
          <w:tcPr>
            <w:tcW w:w="10453" w:type="dxa"/>
            <w:gridSpan w:val="3"/>
          </w:tcPr>
          <w:p w14:paraId="3309B428" w14:textId="77777777" w:rsidR="00C95E9A" w:rsidRPr="006819D4" w:rsidRDefault="00C95E9A" w:rsidP="00C95E9A">
            <w:pPr>
              <w:tabs>
                <w:tab w:val="left" w:pos="5610"/>
                <w:tab w:val="left" w:pos="7050"/>
                <w:tab w:val="left" w:pos="7305"/>
              </w:tabs>
              <w:rPr>
                <w:rFonts w:cs="Times New Roman"/>
                <w:sz w:val="20"/>
                <w:szCs w:val="20"/>
              </w:rPr>
            </w:pPr>
            <w:proofErr w:type="spellStart"/>
            <w:r w:rsidRPr="006819D4">
              <w:rPr>
                <w:rFonts w:cs="Times New Roman"/>
                <w:sz w:val="20"/>
                <w:szCs w:val="20"/>
              </w:rPr>
              <w:t>Tembusan</w:t>
            </w:r>
            <w:proofErr w:type="spellEnd"/>
            <w:r w:rsidRPr="006819D4">
              <w:rPr>
                <w:rFonts w:cs="Times New Roman"/>
                <w:sz w:val="20"/>
                <w:szCs w:val="20"/>
              </w:rPr>
              <w:t xml:space="preserve"> </w:t>
            </w:r>
            <w:proofErr w:type="spellStart"/>
            <w:r w:rsidRPr="006819D4">
              <w:rPr>
                <w:rFonts w:cs="Times New Roman"/>
                <w:sz w:val="20"/>
                <w:szCs w:val="20"/>
              </w:rPr>
              <w:t>keputusan</w:t>
            </w:r>
            <w:proofErr w:type="spellEnd"/>
            <w:r w:rsidRPr="006819D4">
              <w:rPr>
                <w:rFonts w:cs="Times New Roman"/>
                <w:sz w:val="20"/>
                <w:szCs w:val="20"/>
              </w:rPr>
              <w:t xml:space="preserve"> </w:t>
            </w:r>
            <w:proofErr w:type="spellStart"/>
            <w:r w:rsidRPr="006819D4">
              <w:rPr>
                <w:rFonts w:cs="Times New Roman"/>
                <w:sz w:val="20"/>
                <w:szCs w:val="20"/>
              </w:rPr>
              <w:t>ini</w:t>
            </w:r>
            <w:proofErr w:type="spellEnd"/>
            <w:r w:rsidRPr="006819D4">
              <w:rPr>
                <w:rFonts w:cs="Times New Roman"/>
                <w:sz w:val="20"/>
                <w:szCs w:val="20"/>
              </w:rPr>
              <w:t xml:space="preserve"> </w:t>
            </w:r>
            <w:proofErr w:type="spellStart"/>
            <w:r w:rsidRPr="006819D4">
              <w:rPr>
                <w:rFonts w:cs="Times New Roman"/>
                <w:sz w:val="20"/>
                <w:szCs w:val="20"/>
              </w:rPr>
              <w:t>disampaikan</w:t>
            </w:r>
            <w:proofErr w:type="spellEnd"/>
            <w:r w:rsidRPr="006819D4">
              <w:rPr>
                <w:rFonts w:cs="Times New Roman"/>
                <w:sz w:val="20"/>
                <w:szCs w:val="20"/>
              </w:rPr>
              <w:t xml:space="preserve"> </w:t>
            </w:r>
            <w:proofErr w:type="spellStart"/>
            <w:r w:rsidRPr="006819D4">
              <w:rPr>
                <w:rFonts w:cs="Times New Roman"/>
                <w:sz w:val="20"/>
                <w:szCs w:val="20"/>
              </w:rPr>
              <w:t>kepada</w:t>
            </w:r>
            <w:proofErr w:type="spellEnd"/>
            <w:r w:rsidRPr="006819D4">
              <w:rPr>
                <w:rFonts w:cs="Times New Roman"/>
                <w:sz w:val="20"/>
                <w:szCs w:val="20"/>
              </w:rPr>
              <w:t>:</w:t>
            </w:r>
          </w:p>
          <w:p w14:paraId="4287528A" w14:textId="0FC1FAF6" w:rsidR="001C57D0" w:rsidRPr="004D73D9" w:rsidRDefault="001C57D0" w:rsidP="001C57D0">
            <w:pPr>
              <w:pStyle w:val="ListParagraph"/>
              <w:numPr>
                <w:ilvl w:val="0"/>
                <w:numId w:val="6"/>
              </w:numPr>
              <w:tabs>
                <w:tab w:val="left" w:pos="360"/>
                <w:tab w:val="left" w:pos="7305"/>
              </w:tabs>
              <w:snapToGrid w:val="0"/>
              <w:spacing w:after="0" w:line="240" w:lineRule="auto"/>
              <w:rPr>
                <w:rFonts w:ascii="Times New Roman" w:hAnsi="Times New Roman"/>
                <w:sz w:val="20"/>
                <w:szCs w:val="20"/>
              </w:rPr>
            </w:pPr>
            <w:proofErr w:type="spellStart"/>
            <w:r w:rsidRPr="004D73D9">
              <w:rPr>
                <w:rFonts w:ascii="Times New Roman" w:hAnsi="Times New Roman"/>
                <w:sz w:val="20"/>
                <w:szCs w:val="20"/>
              </w:rPr>
              <w:t>Deputi</w:t>
            </w:r>
            <w:proofErr w:type="spellEnd"/>
            <w:r w:rsidRPr="004D73D9">
              <w:rPr>
                <w:rFonts w:ascii="Times New Roman" w:hAnsi="Times New Roman"/>
                <w:sz w:val="20"/>
                <w:szCs w:val="20"/>
              </w:rPr>
              <w:t xml:space="preserve"> </w:t>
            </w:r>
            <w:proofErr w:type="spellStart"/>
            <w:r w:rsidRPr="004D73D9">
              <w:rPr>
                <w:rFonts w:ascii="Times New Roman" w:hAnsi="Times New Roman"/>
                <w:sz w:val="20"/>
                <w:szCs w:val="20"/>
              </w:rPr>
              <w:t>Bida</w:t>
            </w:r>
            <w:r w:rsidR="00960DD4">
              <w:rPr>
                <w:rFonts w:ascii="Times New Roman" w:hAnsi="Times New Roman"/>
                <w:sz w:val="20"/>
                <w:szCs w:val="20"/>
              </w:rPr>
              <w:t>ng</w:t>
            </w:r>
            <w:proofErr w:type="spellEnd"/>
            <w:r w:rsidR="00960DD4">
              <w:rPr>
                <w:rFonts w:ascii="Times New Roman" w:hAnsi="Times New Roman"/>
                <w:sz w:val="20"/>
                <w:szCs w:val="20"/>
              </w:rPr>
              <w:t xml:space="preserve"> </w:t>
            </w:r>
            <w:proofErr w:type="spellStart"/>
            <w:r w:rsidR="00960DD4">
              <w:rPr>
                <w:rFonts w:ascii="Times New Roman" w:hAnsi="Times New Roman"/>
                <w:sz w:val="20"/>
                <w:szCs w:val="20"/>
              </w:rPr>
              <w:t>Sistem</w:t>
            </w:r>
            <w:proofErr w:type="spellEnd"/>
            <w:r w:rsidR="00960DD4">
              <w:rPr>
                <w:rFonts w:ascii="Times New Roman" w:hAnsi="Times New Roman"/>
                <w:sz w:val="20"/>
                <w:szCs w:val="20"/>
              </w:rPr>
              <w:t xml:space="preserve"> </w:t>
            </w:r>
            <w:proofErr w:type="spellStart"/>
            <w:r w:rsidR="00960DD4">
              <w:rPr>
                <w:rFonts w:ascii="Times New Roman" w:hAnsi="Times New Roman"/>
                <w:sz w:val="20"/>
                <w:szCs w:val="20"/>
              </w:rPr>
              <w:t>Informasi</w:t>
            </w:r>
            <w:proofErr w:type="spellEnd"/>
            <w:r w:rsidR="00960DD4">
              <w:rPr>
                <w:rFonts w:ascii="Times New Roman" w:hAnsi="Times New Roman"/>
                <w:sz w:val="20"/>
                <w:szCs w:val="20"/>
              </w:rPr>
              <w:t xml:space="preserve"> </w:t>
            </w:r>
            <w:r w:rsidRPr="004D73D9">
              <w:rPr>
                <w:rFonts w:ascii="Times New Roman" w:hAnsi="Times New Roman"/>
                <w:sz w:val="20"/>
                <w:szCs w:val="20"/>
              </w:rPr>
              <w:t>Bada</w:t>
            </w:r>
            <w:r>
              <w:rPr>
                <w:rFonts w:ascii="Times New Roman" w:hAnsi="Times New Roman"/>
                <w:sz w:val="20"/>
                <w:szCs w:val="20"/>
              </w:rPr>
              <w:t xml:space="preserve">n </w:t>
            </w:r>
            <w:proofErr w:type="spellStart"/>
            <w:r>
              <w:rPr>
                <w:rFonts w:ascii="Times New Roman" w:hAnsi="Times New Roman"/>
                <w:sz w:val="20"/>
                <w:szCs w:val="20"/>
              </w:rPr>
              <w:t>Kepegawaian</w:t>
            </w:r>
            <w:proofErr w:type="spellEnd"/>
            <w:r>
              <w:rPr>
                <w:rFonts w:ascii="Times New Roman" w:hAnsi="Times New Roman"/>
                <w:sz w:val="20"/>
                <w:szCs w:val="20"/>
              </w:rPr>
              <w:t xml:space="preserve"> Negara di Jakarta;</w:t>
            </w:r>
          </w:p>
          <w:p w14:paraId="4A14DDCD" w14:textId="3ECEAA21" w:rsidR="001C57D0" w:rsidRDefault="001C57D0" w:rsidP="001C57D0">
            <w:pPr>
              <w:pStyle w:val="ListParagraph"/>
              <w:numPr>
                <w:ilvl w:val="0"/>
                <w:numId w:val="6"/>
              </w:numPr>
              <w:tabs>
                <w:tab w:val="left" w:pos="360"/>
                <w:tab w:val="left" w:pos="7305"/>
              </w:tabs>
              <w:snapToGrid w:val="0"/>
              <w:spacing w:after="0" w:line="240" w:lineRule="auto"/>
              <w:rPr>
                <w:rFonts w:ascii="Times New Roman" w:hAnsi="Times New Roman"/>
                <w:sz w:val="20"/>
                <w:szCs w:val="20"/>
              </w:rPr>
            </w:pPr>
            <w:proofErr w:type="spellStart"/>
            <w:r w:rsidRPr="004D73D9">
              <w:rPr>
                <w:rFonts w:ascii="Times New Roman" w:hAnsi="Times New Roman"/>
                <w:sz w:val="20"/>
                <w:szCs w:val="20"/>
              </w:rPr>
              <w:t>Ketua</w:t>
            </w:r>
            <w:proofErr w:type="spellEnd"/>
            <w:r w:rsidRPr="004D73D9">
              <w:rPr>
                <w:rFonts w:ascii="Times New Roman" w:hAnsi="Times New Roman"/>
                <w:sz w:val="20"/>
                <w:szCs w:val="20"/>
              </w:rPr>
              <w:t xml:space="preserve"> </w:t>
            </w:r>
            <w:proofErr w:type="spellStart"/>
            <w:r w:rsidRPr="004D73D9">
              <w:rPr>
                <w:rFonts w:ascii="Times New Roman" w:hAnsi="Times New Roman"/>
                <w:sz w:val="20"/>
                <w:szCs w:val="20"/>
              </w:rPr>
              <w:t>Pengadil</w:t>
            </w:r>
            <w:r>
              <w:rPr>
                <w:rFonts w:ascii="Times New Roman" w:hAnsi="Times New Roman"/>
                <w:sz w:val="20"/>
                <w:szCs w:val="20"/>
              </w:rPr>
              <w:t>an</w:t>
            </w:r>
            <w:proofErr w:type="spellEnd"/>
            <w:r>
              <w:rPr>
                <w:rFonts w:ascii="Times New Roman" w:hAnsi="Times New Roman"/>
                <w:sz w:val="20"/>
                <w:szCs w:val="20"/>
              </w:rPr>
              <w:t xml:space="preserve"> / </w:t>
            </w:r>
            <w:proofErr w:type="spellStart"/>
            <w:r>
              <w:rPr>
                <w:rFonts w:ascii="Times New Roman" w:hAnsi="Times New Roman"/>
                <w:sz w:val="20"/>
                <w:szCs w:val="20"/>
              </w:rPr>
              <w:t>Pengelola</w:t>
            </w:r>
            <w:proofErr w:type="spellEnd"/>
            <w:r>
              <w:rPr>
                <w:rFonts w:ascii="Times New Roman" w:hAnsi="Times New Roman"/>
                <w:sz w:val="20"/>
                <w:szCs w:val="20"/>
              </w:rPr>
              <w:t xml:space="preserve"> </w:t>
            </w:r>
            <w:proofErr w:type="spellStart"/>
            <w:r>
              <w:rPr>
                <w:rFonts w:ascii="Times New Roman" w:hAnsi="Times New Roman"/>
                <w:sz w:val="20"/>
                <w:szCs w:val="20"/>
              </w:rPr>
              <w:t>Keuangan</w:t>
            </w:r>
            <w:proofErr w:type="spellEnd"/>
            <w:r>
              <w:rPr>
                <w:rFonts w:ascii="Times New Roman" w:hAnsi="Times New Roman"/>
                <w:sz w:val="20"/>
                <w:szCs w:val="20"/>
              </w:rPr>
              <w:t xml:space="preserve"> </w:t>
            </w:r>
            <w:proofErr w:type="spellStart"/>
            <w:r>
              <w:rPr>
                <w:rFonts w:ascii="Times New Roman" w:hAnsi="Times New Roman"/>
                <w:sz w:val="20"/>
                <w:szCs w:val="20"/>
              </w:rPr>
              <w:t>terkait</w:t>
            </w:r>
            <w:proofErr w:type="spellEnd"/>
            <w:r>
              <w:rPr>
                <w:rFonts w:ascii="Times New Roman" w:hAnsi="Times New Roman"/>
                <w:sz w:val="20"/>
                <w:szCs w:val="20"/>
              </w:rPr>
              <w:t>;</w:t>
            </w:r>
          </w:p>
          <w:p w14:paraId="5CDA98D5" w14:textId="06C837E4" w:rsidR="00C95E9A" w:rsidRPr="001C57D0" w:rsidRDefault="001C57D0" w:rsidP="001C57D0">
            <w:pPr>
              <w:pStyle w:val="ListParagraph"/>
              <w:numPr>
                <w:ilvl w:val="0"/>
                <w:numId w:val="6"/>
              </w:numPr>
              <w:tabs>
                <w:tab w:val="left" w:pos="360"/>
                <w:tab w:val="left" w:pos="7305"/>
              </w:tabs>
              <w:snapToGrid w:val="0"/>
              <w:spacing w:after="0" w:line="240" w:lineRule="auto"/>
              <w:rPr>
                <w:rFonts w:ascii="Times New Roman" w:hAnsi="Times New Roman"/>
                <w:sz w:val="20"/>
                <w:szCs w:val="20"/>
              </w:rPr>
            </w:pPr>
            <w:proofErr w:type="spellStart"/>
            <w:r w:rsidRPr="001C57D0">
              <w:rPr>
                <w:rFonts w:ascii="Times New Roman" w:hAnsi="Times New Roman"/>
                <w:sz w:val="20"/>
                <w:szCs w:val="20"/>
              </w:rPr>
              <w:t>Kepala</w:t>
            </w:r>
            <w:proofErr w:type="spellEnd"/>
            <w:r w:rsidRPr="001C57D0">
              <w:rPr>
                <w:rFonts w:ascii="Times New Roman" w:hAnsi="Times New Roman"/>
                <w:sz w:val="20"/>
                <w:szCs w:val="20"/>
              </w:rPr>
              <w:t xml:space="preserve"> Kantor </w:t>
            </w:r>
            <w:proofErr w:type="spellStart"/>
            <w:r w:rsidRPr="001C57D0">
              <w:rPr>
                <w:rFonts w:ascii="Times New Roman" w:hAnsi="Times New Roman"/>
                <w:sz w:val="20"/>
                <w:szCs w:val="20"/>
              </w:rPr>
              <w:t>Pelayanan</w:t>
            </w:r>
            <w:proofErr w:type="spellEnd"/>
            <w:r w:rsidRPr="001C57D0">
              <w:rPr>
                <w:rFonts w:ascii="Times New Roman" w:hAnsi="Times New Roman"/>
                <w:sz w:val="20"/>
                <w:szCs w:val="20"/>
              </w:rPr>
              <w:t xml:space="preserve"> </w:t>
            </w:r>
            <w:proofErr w:type="spellStart"/>
            <w:r w:rsidRPr="001C57D0">
              <w:rPr>
                <w:rFonts w:ascii="Times New Roman" w:hAnsi="Times New Roman"/>
                <w:sz w:val="20"/>
                <w:szCs w:val="20"/>
              </w:rPr>
              <w:t>Perbendaharaan</w:t>
            </w:r>
            <w:proofErr w:type="spellEnd"/>
            <w:r w:rsidRPr="001C57D0">
              <w:rPr>
                <w:rFonts w:ascii="Times New Roman" w:hAnsi="Times New Roman"/>
                <w:sz w:val="20"/>
                <w:szCs w:val="20"/>
              </w:rPr>
              <w:t xml:space="preserve"> Negara </w:t>
            </w:r>
            <w:proofErr w:type="spellStart"/>
            <w:r w:rsidRPr="001C57D0">
              <w:rPr>
                <w:rFonts w:ascii="Times New Roman" w:hAnsi="Times New Roman"/>
                <w:sz w:val="20"/>
                <w:szCs w:val="20"/>
              </w:rPr>
              <w:t>terkait</w:t>
            </w:r>
            <w:proofErr w:type="spellEnd"/>
            <w:r w:rsidRPr="001C57D0">
              <w:rPr>
                <w:rFonts w:ascii="Times New Roman" w:hAnsi="Times New Roman"/>
                <w:sz w:val="20"/>
                <w:szCs w:val="20"/>
              </w:rPr>
              <w:t>.</w:t>
            </w:r>
          </w:p>
        </w:tc>
      </w:tr>
    </w:tbl>
    <w:p w14:paraId="51C37B44" w14:textId="77777777" w:rsidR="00E24110" w:rsidRPr="006819D4" w:rsidRDefault="00E24110" w:rsidP="00EC1826">
      <w:pPr>
        <w:tabs>
          <w:tab w:val="left" w:pos="5610"/>
          <w:tab w:val="left" w:pos="7050"/>
          <w:tab w:val="left" w:pos="7305"/>
        </w:tabs>
        <w:rPr>
          <w:rFonts w:cs="Times New Roman"/>
          <w:sz w:val="20"/>
          <w:szCs w:val="20"/>
          <w:lang w:val="de-DE"/>
        </w:rPr>
      </w:pPr>
    </w:p>
    <w:sectPr w:rsidR="00E24110" w:rsidRPr="006819D4" w:rsidSect="00905F0D">
      <w:headerReference w:type="default" r:id="rId7"/>
      <w:pgSz w:w="12242" w:h="18722" w:code="122"/>
      <w:pgMar w:top="1138" w:right="720" w:bottom="850"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E473B" w14:textId="77777777" w:rsidR="00ED5D82" w:rsidRDefault="00ED5D82" w:rsidP="005B17C0">
      <w:r>
        <w:separator/>
      </w:r>
    </w:p>
  </w:endnote>
  <w:endnote w:type="continuationSeparator" w:id="0">
    <w:p w14:paraId="1B2933CA" w14:textId="77777777" w:rsidR="00ED5D82" w:rsidRDefault="00ED5D82" w:rsidP="005B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B4514" w14:textId="77777777" w:rsidR="00ED5D82" w:rsidRDefault="00ED5D82" w:rsidP="005B17C0">
      <w:r>
        <w:separator/>
      </w:r>
    </w:p>
  </w:footnote>
  <w:footnote w:type="continuationSeparator" w:id="0">
    <w:p w14:paraId="1AB19C02" w14:textId="77777777" w:rsidR="00ED5D82" w:rsidRDefault="00ED5D82" w:rsidP="005B1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E09D5" w14:textId="2698BD0E" w:rsidR="00ED5D82" w:rsidRDefault="00ED5D82" w:rsidP="005B17C0">
    <w:pPr>
      <w:pStyle w:val="Header"/>
      <w:tabs>
        <w:tab w:val="clear" w:pos="4513"/>
        <w:tab w:val="clear" w:pos="9026"/>
        <w:tab w:val="left" w:pos="6645"/>
      </w:tabs>
    </w:pPr>
    <w:r>
      <w:rPr>
        <w:noProof/>
      </w:rPr>
      <w:drawing>
        <wp:anchor distT="0" distB="0" distL="114300" distR="114300" simplePos="0" relativeHeight="251659264" behindDoc="0" locked="0" layoutInCell="1" allowOverlap="1" wp14:anchorId="4C01C711" wp14:editId="7C3CA0B8">
          <wp:simplePos x="0" y="0"/>
          <wp:positionH relativeFrom="margin">
            <wp:posOffset>2963545</wp:posOffset>
          </wp:positionH>
          <wp:positionV relativeFrom="paragraph">
            <wp:posOffset>-270510</wp:posOffset>
          </wp:positionV>
          <wp:extent cx="662305" cy="864235"/>
          <wp:effectExtent l="0" t="0" r="4445" b="0"/>
          <wp:wrapNone/>
          <wp:docPr id="1" name="Picture 49" descr="LOGO 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O MA"/>
                  <pic:cNvPicPr>
                    <a:picLocks noChangeAspect="1" noChangeArrowheads="1"/>
                  </pic:cNvPicPr>
                </pic:nvPicPr>
                <pic:blipFill>
                  <a:blip r:embed="rId1">
                    <a:lum contrast="4000"/>
                    <a:extLst>
                      <a:ext uri="{28A0092B-C50C-407E-A947-70E740481C1C}">
                        <a14:useLocalDpi xmlns:a14="http://schemas.microsoft.com/office/drawing/2010/main" val="0"/>
                      </a:ext>
                    </a:extLst>
                  </a:blip>
                  <a:srcRect/>
                  <a:stretch>
                    <a:fillRect/>
                  </a:stretch>
                </pic:blipFill>
                <pic:spPr bwMode="auto">
                  <a:xfrm>
                    <a:off x="0" y="0"/>
                    <a:ext cx="662305" cy="86423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66E5728"/>
    <w:multiLevelType w:val="hybridMultilevel"/>
    <w:tmpl w:val="3216016C"/>
    <w:lvl w:ilvl="0" w:tplc="D802854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AB40E4"/>
    <w:multiLevelType w:val="hybridMultilevel"/>
    <w:tmpl w:val="9050D0E4"/>
    <w:lvl w:ilvl="0" w:tplc="0409000F">
      <w:start w:val="1"/>
      <w:numFmt w:val="decimal"/>
      <w:lvlText w:val="%1."/>
      <w:lvlJc w:val="left"/>
      <w:pPr>
        <w:ind w:left="294"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5" w15:restartNumberingAfterBreak="0">
    <w:nsid w:val="7C6030EA"/>
    <w:multiLevelType w:val="hybridMultilevel"/>
    <w:tmpl w:val="CE808732"/>
    <w:lvl w:ilvl="0" w:tplc="315C10A8">
      <w:start w:val="1"/>
      <w:numFmt w:val="decimal"/>
      <w:lvlText w:val="%1."/>
      <w:lvlJc w:val="left"/>
      <w:pPr>
        <w:ind w:left="720" w:hanging="360"/>
      </w:pPr>
      <w:rPr>
        <w:sz w:val="18"/>
        <w:szCs w:val="18"/>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native"/>
    <w:connectString w:val="Provider=Microsoft.ACE.OLEDB.12.0;User ID=Admin;Data Source=C:\Users\User\Documents\KPO\April 2019\SK KPO\KPO 2019.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
    <w:dataSource r:id="rId1"/>
    <w:viewMergedData/>
    <w:odso>
      <w:udl w:val="Provider=Microsoft.ACE.OLEDB.12.0;User ID=Admin;Data Source=C:\Users\User\Documents\KPO\April 2019\SK KPO\KPO 2019.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
      <w:src r:id="rId2"/>
      <w:colDelim w:val="9"/>
      <w:type w:val="database"/>
      <w:fHdr/>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odso>
  </w:mailMerge>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6385"/>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C33"/>
    <w:rsid w:val="00007E68"/>
    <w:rsid w:val="00031670"/>
    <w:rsid w:val="0003419C"/>
    <w:rsid w:val="00056EA3"/>
    <w:rsid w:val="00064292"/>
    <w:rsid w:val="00092487"/>
    <w:rsid w:val="000A55FF"/>
    <w:rsid w:val="000B6931"/>
    <w:rsid w:val="000C1689"/>
    <w:rsid w:val="000C5352"/>
    <w:rsid w:val="000D1E72"/>
    <w:rsid w:val="0011221B"/>
    <w:rsid w:val="00114854"/>
    <w:rsid w:val="00151E73"/>
    <w:rsid w:val="001545A7"/>
    <w:rsid w:val="001814DB"/>
    <w:rsid w:val="00195935"/>
    <w:rsid w:val="001970A0"/>
    <w:rsid w:val="001C412B"/>
    <w:rsid w:val="001C57D0"/>
    <w:rsid w:val="001D3C8D"/>
    <w:rsid w:val="001F11F2"/>
    <w:rsid w:val="001F5B01"/>
    <w:rsid w:val="0020147F"/>
    <w:rsid w:val="002241BA"/>
    <w:rsid w:val="0025235B"/>
    <w:rsid w:val="00274618"/>
    <w:rsid w:val="00281BD7"/>
    <w:rsid w:val="00284F34"/>
    <w:rsid w:val="00287074"/>
    <w:rsid w:val="002967EF"/>
    <w:rsid w:val="002A2930"/>
    <w:rsid w:val="002A2B4F"/>
    <w:rsid w:val="002B51F5"/>
    <w:rsid w:val="002E533B"/>
    <w:rsid w:val="002F4788"/>
    <w:rsid w:val="00310C6B"/>
    <w:rsid w:val="003427B6"/>
    <w:rsid w:val="0034290B"/>
    <w:rsid w:val="003449CB"/>
    <w:rsid w:val="00354B9F"/>
    <w:rsid w:val="003C24AF"/>
    <w:rsid w:val="003C2DEA"/>
    <w:rsid w:val="003C5847"/>
    <w:rsid w:val="003D2192"/>
    <w:rsid w:val="00401E3C"/>
    <w:rsid w:val="00401E4A"/>
    <w:rsid w:val="00412ABB"/>
    <w:rsid w:val="00413367"/>
    <w:rsid w:val="00420C33"/>
    <w:rsid w:val="00427B24"/>
    <w:rsid w:val="00427E7E"/>
    <w:rsid w:val="0043103B"/>
    <w:rsid w:val="00435FEB"/>
    <w:rsid w:val="0044357E"/>
    <w:rsid w:val="004742A9"/>
    <w:rsid w:val="004A7DA9"/>
    <w:rsid w:val="004D21FD"/>
    <w:rsid w:val="004D3A0A"/>
    <w:rsid w:val="004E08D7"/>
    <w:rsid w:val="00500160"/>
    <w:rsid w:val="005233B2"/>
    <w:rsid w:val="005262F5"/>
    <w:rsid w:val="00530AB0"/>
    <w:rsid w:val="005465EA"/>
    <w:rsid w:val="005468B4"/>
    <w:rsid w:val="005547E8"/>
    <w:rsid w:val="005B17C0"/>
    <w:rsid w:val="005C43FE"/>
    <w:rsid w:val="00603DC7"/>
    <w:rsid w:val="00617759"/>
    <w:rsid w:val="006819D4"/>
    <w:rsid w:val="00683FD9"/>
    <w:rsid w:val="006913B9"/>
    <w:rsid w:val="00696517"/>
    <w:rsid w:val="006A237F"/>
    <w:rsid w:val="006D0EF6"/>
    <w:rsid w:val="006D5288"/>
    <w:rsid w:val="006E14B1"/>
    <w:rsid w:val="006E332D"/>
    <w:rsid w:val="007061EE"/>
    <w:rsid w:val="00706FF4"/>
    <w:rsid w:val="00707167"/>
    <w:rsid w:val="007135C2"/>
    <w:rsid w:val="00716EBF"/>
    <w:rsid w:val="00736349"/>
    <w:rsid w:val="0074422B"/>
    <w:rsid w:val="00751527"/>
    <w:rsid w:val="0076218C"/>
    <w:rsid w:val="007631AB"/>
    <w:rsid w:val="007828CA"/>
    <w:rsid w:val="007A7F39"/>
    <w:rsid w:val="007B7A3C"/>
    <w:rsid w:val="007C4FFA"/>
    <w:rsid w:val="007C7C04"/>
    <w:rsid w:val="007D04A3"/>
    <w:rsid w:val="007E180F"/>
    <w:rsid w:val="007F3FAD"/>
    <w:rsid w:val="007F7A16"/>
    <w:rsid w:val="008143D3"/>
    <w:rsid w:val="008335D9"/>
    <w:rsid w:val="00836C39"/>
    <w:rsid w:val="00851443"/>
    <w:rsid w:val="00856D13"/>
    <w:rsid w:val="00861741"/>
    <w:rsid w:val="008670BD"/>
    <w:rsid w:val="00894433"/>
    <w:rsid w:val="008A3AED"/>
    <w:rsid w:val="008B54B9"/>
    <w:rsid w:val="008C13BE"/>
    <w:rsid w:val="008D32F4"/>
    <w:rsid w:val="008F6CFF"/>
    <w:rsid w:val="00903A83"/>
    <w:rsid w:val="00905F0D"/>
    <w:rsid w:val="009449BE"/>
    <w:rsid w:val="00960DD4"/>
    <w:rsid w:val="0096357C"/>
    <w:rsid w:val="00971AF6"/>
    <w:rsid w:val="009813BF"/>
    <w:rsid w:val="00990ADF"/>
    <w:rsid w:val="009B06CD"/>
    <w:rsid w:val="009B2AC3"/>
    <w:rsid w:val="009C0492"/>
    <w:rsid w:val="009C505E"/>
    <w:rsid w:val="009E4EC7"/>
    <w:rsid w:val="00A05BD6"/>
    <w:rsid w:val="00A219E1"/>
    <w:rsid w:val="00A42BE6"/>
    <w:rsid w:val="00A8062C"/>
    <w:rsid w:val="00A819B8"/>
    <w:rsid w:val="00AA7482"/>
    <w:rsid w:val="00AC15BF"/>
    <w:rsid w:val="00AC230C"/>
    <w:rsid w:val="00AC5E03"/>
    <w:rsid w:val="00AD235B"/>
    <w:rsid w:val="00AE1C91"/>
    <w:rsid w:val="00AE3D72"/>
    <w:rsid w:val="00AE4DE0"/>
    <w:rsid w:val="00AE4E7E"/>
    <w:rsid w:val="00AF6AE8"/>
    <w:rsid w:val="00B00A65"/>
    <w:rsid w:val="00B26EFE"/>
    <w:rsid w:val="00B30853"/>
    <w:rsid w:val="00B34799"/>
    <w:rsid w:val="00B42CAD"/>
    <w:rsid w:val="00B43251"/>
    <w:rsid w:val="00B727F8"/>
    <w:rsid w:val="00BB0930"/>
    <w:rsid w:val="00BB3C39"/>
    <w:rsid w:val="00BC24F4"/>
    <w:rsid w:val="00BC3596"/>
    <w:rsid w:val="00BE2F16"/>
    <w:rsid w:val="00BF2E98"/>
    <w:rsid w:val="00C1625B"/>
    <w:rsid w:val="00C37A4E"/>
    <w:rsid w:val="00C66D68"/>
    <w:rsid w:val="00C86D27"/>
    <w:rsid w:val="00C872B5"/>
    <w:rsid w:val="00C95E9A"/>
    <w:rsid w:val="00C96C97"/>
    <w:rsid w:val="00CB0539"/>
    <w:rsid w:val="00CB71D2"/>
    <w:rsid w:val="00CC730E"/>
    <w:rsid w:val="00CD3575"/>
    <w:rsid w:val="00CE585D"/>
    <w:rsid w:val="00D02BFD"/>
    <w:rsid w:val="00D05F79"/>
    <w:rsid w:val="00D064C9"/>
    <w:rsid w:val="00D22E1E"/>
    <w:rsid w:val="00D2487E"/>
    <w:rsid w:val="00D4560B"/>
    <w:rsid w:val="00D50945"/>
    <w:rsid w:val="00D509D2"/>
    <w:rsid w:val="00D6546E"/>
    <w:rsid w:val="00D72821"/>
    <w:rsid w:val="00D73AE7"/>
    <w:rsid w:val="00D900CF"/>
    <w:rsid w:val="00D93352"/>
    <w:rsid w:val="00DB0F91"/>
    <w:rsid w:val="00DB54C3"/>
    <w:rsid w:val="00DC6CAD"/>
    <w:rsid w:val="00DD0489"/>
    <w:rsid w:val="00DD393D"/>
    <w:rsid w:val="00E24110"/>
    <w:rsid w:val="00E2442F"/>
    <w:rsid w:val="00E3012B"/>
    <w:rsid w:val="00E36F7E"/>
    <w:rsid w:val="00E42AEC"/>
    <w:rsid w:val="00E5307A"/>
    <w:rsid w:val="00E57E8B"/>
    <w:rsid w:val="00EA2344"/>
    <w:rsid w:val="00EA6A27"/>
    <w:rsid w:val="00EB08E6"/>
    <w:rsid w:val="00EB2EBC"/>
    <w:rsid w:val="00EC1826"/>
    <w:rsid w:val="00ED5D82"/>
    <w:rsid w:val="00EF709C"/>
    <w:rsid w:val="00F1370C"/>
    <w:rsid w:val="00F66CCB"/>
    <w:rsid w:val="00F87851"/>
    <w:rsid w:val="00F93B5C"/>
    <w:rsid w:val="00F9560A"/>
    <w:rsid w:val="00FA7FC5"/>
    <w:rsid w:val="00FB13FB"/>
    <w:rsid w:val="00FB6995"/>
    <w:rsid w:val="00FE3769"/>
    <w:rsid w:val="00FE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oNotEmbedSmartTags/>
  <w:decimalSymbol w:val=","/>
  <w:listSeparator w:val=";"/>
  <w14:docId w14:val="268C03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2z0">
    <w:name w:val="WW8Num2z0"/>
    <w:rPr>
      <w:sz w:val="20"/>
      <w:szCs w:val="20"/>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DefaultParagraphFont">
    <w:name w:val="WW-Default Paragraph Font"/>
  </w:style>
  <w:style w:type="character" w:customStyle="1" w:styleId="WW-Absatz-Standardschriftart1111">
    <w:name w:val="WW-Absatz-Standardschriftart1111"/>
  </w:style>
  <w:style w:type="character" w:customStyle="1" w:styleId="WW-DefaultParagraphFont1">
    <w:name w:val="WW-Default Paragraph Font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NumberingSymbols">
    <w:name w:val="Numbering Symbols"/>
    <w:rPr>
      <w:sz w:val="20"/>
      <w:szCs w:val="20"/>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rsid w:val="00A42BE6"/>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2AC3"/>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paragraph" w:styleId="BalloonText">
    <w:name w:val="Balloon Text"/>
    <w:basedOn w:val="Normal"/>
    <w:link w:val="BalloonTextChar"/>
    <w:uiPriority w:val="99"/>
    <w:semiHidden/>
    <w:unhideWhenUsed/>
    <w:rsid w:val="00284F34"/>
    <w:rPr>
      <w:rFonts w:ascii="Segoe UI" w:hAnsi="Segoe UI"/>
      <w:sz w:val="18"/>
      <w:szCs w:val="16"/>
    </w:rPr>
  </w:style>
  <w:style w:type="character" w:customStyle="1" w:styleId="BalloonTextChar">
    <w:name w:val="Balloon Text Char"/>
    <w:link w:val="BalloonText"/>
    <w:uiPriority w:val="99"/>
    <w:semiHidden/>
    <w:rsid w:val="00284F34"/>
    <w:rPr>
      <w:rFonts w:ascii="Segoe UI" w:eastAsia="SimSun" w:hAnsi="Segoe UI" w:cs="Mangal"/>
      <w:kern w:val="1"/>
      <w:sz w:val="18"/>
      <w:szCs w:val="16"/>
      <w:lang w:eastAsia="hi-IN" w:bidi="hi-IN"/>
    </w:rPr>
  </w:style>
  <w:style w:type="character" w:styleId="SubtleEmphasis">
    <w:name w:val="Subtle Emphasis"/>
    <w:basedOn w:val="DefaultParagraphFont"/>
    <w:uiPriority w:val="19"/>
    <w:qFormat/>
    <w:rsid w:val="00AE4E7E"/>
    <w:rPr>
      <w:i/>
      <w:iCs/>
      <w:color w:val="404040" w:themeColor="text1" w:themeTint="BF"/>
    </w:rPr>
  </w:style>
  <w:style w:type="paragraph" w:styleId="Title">
    <w:name w:val="Title"/>
    <w:basedOn w:val="Normal"/>
    <w:link w:val="TitleChar"/>
    <w:qFormat/>
    <w:rsid w:val="002A2B4F"/>
    <w:pPr>
      <w:widowControl/>
      <w:suppressAutoHyphens w:val="0"/>
      <w:jc w:val="center"/>
    </w:pPr>
    <w:rPr>
      <w:rFonts w:ascii="Tahoma" w:eastAsia="Times New Roman" w:hAnsi="Tahoma" w:cs="Tahoma"/>
      <w:kern w:val="0"/>
      <w:szCs w:val="20"/>
      <w:lang w:eastAsia="en-US" w:bidi="ar-SA"/>
    </w:rPr>
  </w:style>
  <w:style w:type="character" w:customStyle="1" w:styleId="TitleChar">
    <w:name w:val="Title Char"/>
    <w:basedOn w:val="DefaultParagraphFont"/>
    <w:link w:val="Title"/>
    <w:rsid w:val="002A2B4F"/>
    <w:rPr>
      <w:rFonts w:ascii="Tahoma" w:hAnsi="Tahoma" w:cs="Tahoma"/>
      <w:sz w:val="24"/>
    </w:rPr>
  </w:style>
  <w:style w:type="paragraph" w:styleId="Header">
    <w:name w:val="header"/>
    <w:basedOn w:val="Normal"/>
    <w:link w:val="HeaderChar"/>
    <w:uiPriority w:val="99"/>
    <w:unhideWhenUsed/>
    <w:rsid w:val="005B17C0"/>
    <w:pPr>
      <w:tabs>
        <w:tab w:val="center" w:pos="4513"/>
        <w:tab w:val="right" w:pos="9026"/>
      </w:tabs>
    </w:pPr>
    <w:rPr>
      <w:szCs w:val="21"/>
    </w:rPr>
  </w:style>
  <w:style w:type="character" w:customStyle="1" w:styleId="HeaderChar">
    <w:name w:val="Header Char"/>
    <w:basedOn w:val="DefaultParagraphFont"/>
    <w:link w:val="Header"/>
    <w:uiPriority w:val="99"/>
    <w:rsid w:val="005B17C0"/>
    <w:rPr>
      <w:rFonts w:eastAsia="SimSun" w:cs="Mangal"/>
      <w:kern w:val="1"/>
      <w:sz w:val="24"/>
      <w:szCs w:val="21"/>
      <w:lang w:eastAsia="hi-IN" w:bidi="hi-IN"/>
    </w:rPr>
  </w:style>
  <w:style w:type="paragraph" w:styleId="Footer">
    <w:name w:val="footer"/>
    <w:basedOn w:val="Normal"/>
    <w:link w:val="FooterChar"/>
    <w:uiPriority w:val="99"/>
    <w:unhideWhenUsed/>
    <w:rsid w:val="005B17C0"/>
    <w:pPr>
      <w:tabs>
        <w:tab w:val="center" w:pos="4513"/>
        <w:tab w:val="right" w:pos="9026"/>
      </w:tabs>
    </w:pPr>
    <w:rPr>
      <w:szCs w:val="21"/>
    </w:rPr>
  </w:style>
  <w:style w:type="character" w:customStyle="1" w:styleId="FooterChar">
    <w:name w:val="Footer Char"/>
    <w:basedOn w:val="DefaultParagraphFont"/>
    <w:link w:val="Footer"/>
    <w:uiPriority w:val="99"/>
    <w:rsid w:val="005B17C0"/>
    <w:rPr>
      <w:rFonts w:eastAsia="SimSun" w:cs="Mangal"/>
      <w:kern w:val="1"/>
      <w:sz w:val="24"/>
      <w:szCs w:val="21"/>
      <w:lang w:eastAsia="hi-IN" w:bidi="hi-IN"/>
    </w:rPr>
  </w:style>
  <w:style w:type="paragraph" w:styleId="BodyTextIndent2">
    <w:name w:val="Body Text Indent 2"/>
    <w:basedOn w:val="Normal"/>
    <w:link w:val="BodyTextIndent2Char"/>
    <w:uiPriority w:val="99"/>
    <w:semiHidden/>
    <w:unhideWhenUsed/>
    <w:rsid w:val="001C57D0"/>
    <w:pPr>
      <w:spacing w:after="120" w:line="480" w:lineRule="auto"/>
      <w:ind w:left="360"/>
    </w:pPr>
    <w:rPr>
      <w:szCs w:val="21"/>
    </w:rPr>
  </w:style>
  <w:style w:type="character" w:customStyle="1" w:styleId="BodyTextIndent2Char">
    <w:name w:val="Body Text Indent 2 Char"/>
    <w:basedOn w:val="DefaultParagraphFont"/>
    <w:link w:val="BodyTextIndent2"/>
    <w:uiPriority w:val="99"/>
    <w:semiHidden/>
    <w:rsid w:val="001C57D0"/>
    <w:rPr>
      <w:rFonts w:eastAsia="SimSu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637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ocuments\KPO\April%202019\SK%20KPO\KPO%202019.xlsx" TargetMode="External"/><Relationship Id="rId1" Type="http://schemas.openxmlformats.org/officeDocument/2006/relationships/mailMergeSource" Target="file:///C:\Users\User\Documents\KPO\April%202019\SK%20KPO\KPO%202019.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${valueInstansiNama}</vt:lpstr>
    </vt:vector>
  </TitlesOfParts>
  <Company>Hewlett-Packard Company</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${valueInstansiNama}</dc:title>
  <dc:subject/>
  <dc:creator>User</dc:creator>
  <cp:keywords/>
  <cp:lastModifiedBy>Maul Bond</cp:lastModifiedBy>
  <cp:revision>9</cp:revision>
  <cp:lastPrinted>2017-11-06T01:23:00Z</cp:lastPrinted>
  <dcterms:created xsi:type="dcterms:W3CDTF">2019-02-14T10:26:00Z</dcterms:created>
  <dcterms:modified xsi:type="dcterms:W3CDTF">2019-02-14T12:28:00Z</dcterms:modified>
</cp:coreProperties>
</file>